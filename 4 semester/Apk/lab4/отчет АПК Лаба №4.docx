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84B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5A87FE8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E3D7AC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9B30E8" w14:textId="77777777" w:rsidR="00774C9B" w:rsidRPr="00774C9B" w:rsidRDefault="00774C9B" w:rsidP="00774C9B">
      <w:pPr>
        <w:rPr>
          <w:sz w:val="28"/>
          <w:lang w:val="ru-RU"/>
        </w:rPr>
      </w:pPr>
    </w:p>
    <w:p w14:paraId="67AFF23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63ED3D0A" w14:textId="77777777" w:rsidR="00FE3008" w:rsidRPr="00FE3008" w:rsidRDefault="00FE3008" w:rsidP="00FE3008">
      <w:pPr>
        <w:jc w:val="center"/>
        <w:rPr>
          <w:lang w:val="ru-RU"/>
        </w:rPr>
      </w:pPr>
    </w:p>
    <w:p w14:paraId="1F4BA6E4" w14:textId="77777777" w:rsidR="00FE3008" w:rsidRPr="00FE3008" w:rsidRDefault="00FE3008" w:rsidP="00FE3008">
      <w:pPr>
        <w:jc w:val="center"/>
        <w:rPr>
          <w:lang w:val="ru-RU"/>
        </w:rPr>
      </w:pPr>
    </w:p>
    <w:p w14:paraId="344E2EC7" w14:textId="77777777" w:rsidR="00FE3008" w:rsidRPr="00FE3008" w:rsidRDefault="00FE3008" w:rsidP="00FE3008">
      <w:pPr>
        <w:jc w:val="center"/>
        <w:rPr>
          <w:lang w:val="ru-RU"/>
        </w:rPr>
      </w:pPr>
    </w:p>
    <w:p w14:paraId="366559B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9309281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7715FD2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759F8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276E120" w14:textId="1F622D5B" w:rsidR="00AE31FD" w:rsidRPr="00C24BE3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C24BE3">
        <w:rPr>
          <w:rFonts w:ascii="Times New Roman" w:hAnsi="Times New Roman" w:cs="Times New Roman"/>
          <w:sz w:val="32"/>
          <w:szCs w:val="32"/>
        </w:rPr>
        <w:t>4</w:t>
      </w:r>
    </w:p>
    <w:p w14:paraId="55A780F5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51BB6">
        <w:rPr>
          <w:bCs/>
          <w:sz w:val="32"/>
          <w:szCs w:val="32"/>
          <w:lang w:val="ru-RU"/>
        </w:rPr>
        <w:t>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60B2C6B" w14:textId="120966D0" w:rsidR="0000398E" w:rsidRPr="00C24BE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C24BE3" w:rsidRPr="00C24BE3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45B3D08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E54763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489A7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598ED5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3C95A8B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EA3662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D93CAD3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9D8F1D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C3BD2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A3D0D90" w14:textId="4AABE380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24BE3">
        <w:rPr>
          <w:rFonts w:ascii="Times New Roman" w:hAnsi="Times New Roman" w:cs="Times New Roman"/>
          <w:sz w:val="28"/>
          <w:lang w:val="ru-RU"/>
        </w:rPr>
        <w:tab/>
      </w:r>
      <w:r w:rsidR="00C24BE3">
        <w:rPr>
          <w:rFonts w:ascii="Times New Roman" w:hAnsi="Times New Roman" w:cs="Times New Roman"/>
          <w:sz w:val="28"/>
          <w:lang w:val="ru-RU"/>
        </w:rPr>
        <w:tab/>
        <w:t xml:space="preserve"> 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033E1939" w14:textId="1D4AA557" w:rsidR="00AE31FD" w:rsidRPr="000D1D7A" w:rsidRDefault="00AE31FD" w:rsidP="00C24BE3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C24BE3" w:rsidRPr="00C24BE3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C24BE3" w:rsidRPr="00C24BE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24BE3">
        <w:rPr>
          <w:rFonts w:ascii="Times New Roman" w:hAnsi="Times New Roman" w:cs="Times New Roman"/>
          <w:sz w:val="28"/>
          <w:lang w:val="ru-RU"/>
        </w:rPr>
        <w:tab/>
        <w:t xml:space="preserve">   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05A43E7" w14:textId="56893357" w:rsidR="00AE31FD" w:rsidRPr="00651CEE" w:rsidRDefault="00C24BE3" w:rsidP="00C24BE3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Латфулин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В.Р.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</w:t>
      </w:r>
      <w:r w:rsidR="00651CEE" w:rsidRPr="00651CEE">
        <w:rPr>
          <w:sz w:val="28"/>
          <w:szCs w:val="28"/>
          <w:lang w:val="ru-RU"/>
        </w:rPr>
        <w:t>Одинец Д.Н.</w:t>
      </w:r>
    </w:p>
    <w:p w14:paraId="21EB9E2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1E451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F4CEBD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4FFFC82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B86CE8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AF1AC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A3A53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E0686D8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B70186F" w14:textId="33A8ADE3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</w:t>
      </w:r>
      <w:r w:rsidR="00C24BE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 202</w:t>
      </w:r>
      <w:r w:rsidR="00C24BE3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6664B63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D6718D7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0730BDF6" w14:textId="77777777" w:rsidR="00BA6D55" w:rsidRPr="00BA6D55" w:rsidRDefault="00BA6D55" w:rsidP="00BA6D55">
      <w:pPr>
        <w:ind w:firstLine="567"/>
        <w:jc w:val="both"/>
        <w:rPr>
          <w:rFonts w:ascii="Times New Roman" w:hAnsi="Times New Roman"/>
          <w:sz w:val="28"/>
        </w:rPr>
      </w:pPr>
      <w:r w:rsidRPr="00BA6D55"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proofErr w:type="spellStart"/>
      <w:r w:rsidRPr="00BA6D55">
        <w:rPr>
          <w:rFonts w:ascii="Times New Roman" w:hAnsi="Times New Roman"/>
          <w:sz w:val="28"/>
        </w:rPr>
        <w:t>Считанное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время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должно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выводиться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на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экран</w:t>
      </w:r>
      <w:proofErr w:type="spellEnd"/>
      <w:r w:rsidRPr="00BA6D55">
        <w:rPr>
          <w:rFonts w:ascii="Times New Roman" w:hAnsi="Times New Roman"/>
          <w:sz w:val="28"/>
        </w:rPr>
        <w:t xml:space="preserve"> в </w:t>
      </w:r>
      <w:proofErr w:type="spellStart"/>
      <w:r w:rsidRPr="00BA6D55">
        <w:rPr>
          <w:rFonts w:ascii="Times New Roman" w:hAnsi="Times New Roman"/>
          <w:sz w:val="28"/>
        </w:rPr>
        <w:t>удобочитаемой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форме</w:t>
      </w:r>
      <w:proofErr w:type="spellEnd"/>
      <w:r w:rsidRPr="00BA6D55">
        <w:rPr>
          <w:rFonts w:ascii="Times New Roman" w:hAnsi="Times New Roman"/>
          <w:sz w:val="28"/>
        </w:rPr>
        <w:t>.</w:t>
      </w:r>
    </w:p>
    <w:p w14:paraId="73F42F46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79C6975F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52AA1CF5" w14:textId="77777777"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14:paraId="6325D02C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CB01AC6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4B000242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</w:t>
      </w:r>
      <w:r w:rsidRPr="005342DF">
        <w:rPr>
          <w:b w:val="0"/>
          <w:sz w:val="28"/>
          <w:szCs w:val="28"/>
        </w:rPr>
        <w:t xml:space="preserve"> </w:t>
      </w:r>
      <w:r w:rsidR="00484A00">
        <w:rPr>
          <w:b w:val="0"/>
          <w:sz w:val="28"/>
          <w:szCs w:val="28"/>
        </w:rPr>
        <w:t>вызывается функция</w:t>
      </w:r>
      <w:r w:rsidR="006E429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которая считывает и анализирует</w:t>
      </w:r>
      <w:r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>
        <w:rPr>
          <w:b w:val="0"/>
          <w:sz w:val="28"/>
          <w:szCs w:val="28"/>
        </w:rPr>
        <w:t xml:space="preserve"> Когда этот </w:t>
      </w:r>
      <w:r w:rsidRPr="00EB1A52">
        <w:rPr>
          <w:b w:val="0"/>
          <w:sz w:val="28"/>
          <w:szCs w:val="28"/>
        </w:rPr>
        <w:t>бит установлен в '0'</w:t>
      </w:r>
      <w:r>
        <w:rPr>
          <w:b w:val="0"/>
          <w:sz w:val="28"/>
          <w:szCs w:val="28"/>
        </w:rPr>
        <w:t>, отключается</w:t>
      </w:r>
      <w:r w:rsidRPr="00EB1A52">
        <w:rPr>
          <w:b w:val="0"/>
          <w:sz w:val="28"/>
          <w:szCs w:val="28"/>
        </w:rPr>
        <w:t xml:space="preserve"> внутренний цикл обн</w:t>
      </w:r>
      <w:r>
        <w:rPr>
          <w:b w:val="0"/>
          <w:sz w:val="28"/>
          <w:szCs w:val="28"/>
        </w:rPr>
        <w:t>овления часов реального времени: для этого</w:t>
      </w:r>
      <w:r w:rsidRPr="00EB1A5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старший бит</w:t>
      </w:r>
      <w:r w:rsidRPr="00EB1A52">
        <w:rPr>
          <w:b w:val="0"/>
          <w:sz w:val="28"/>
          <w:szCs w:val="28"/>
        </w:rPr>
        <w:t xml:space="preserve"> регистра состояния 2</w:t>
      </w:r>
      <w:r>
        <w:rPr>
          <w:b w:val="0"/>
          <w:sz w:val="28"/>
          <w:szCs w:val="28"/>
        </w:rPr>
        <w:t xml:space="preserve">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 w:rsidRPr="005342DF">
        <w:rPr>
          <w:b w:val="0"/>
          <w:sz w:val="28"/>
          <w:szCs w:val="28"/>
        </w:rPr>
        <w:t>.</w:t>
      </w:r>
    </w:p>
    <w:p w14:paraId="5A638022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>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3637703E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</w:t>
      </w:r>
      <w:r w:rsidR="00484A00">
        <w:rPr>
          <w:b w:val="0"/>
          <w:sz w:val="28"/>
          <w:szCs w:val="28"/>
        </w:rPr>
        <w:t>ений времени вызывается функция</w:t>
      </w:r>
      <w:r>
        <w:rPr>
          <w:b w:val="0"/>
          <w:sz w:val="28"/>
          <w:szCs w:val="28"/>
        </w:rPr>
        <w:t>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14:paraId="07D9D6D7" w14:textId="77777777" w:rsidR="00ED38C3" w:rsidRP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заменён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.</w:t>
      </w:r>
    </w:p>
    <w:p w14:paraId="4B13A130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4B1B9949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CD4601B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A77DCCC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635E7B03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3AA21A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77DF765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dos.h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52CCD42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16F2EA0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stdlib.h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0009DC6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155A041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95A91B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6];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данные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6294C79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00B965F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 = { 0x00, 0x02, 0x04, 0x07, 0x08, 0x09 };</w:t>
      </w:r>
    </w:p>
    <w:p w14:paraId="6388749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04EE8F5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char*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months[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 =</w:t>
      </w:r>
    </w:p>
    <w:p w14:paraId="4EFED06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208DF5A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"JANUARY",</w:t>
      </w:r>
    </w:p>
    <w:p w14:paraId="0115F9A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"FEBRUARY",</w:t>
      </w:r>
    </w:p>
    <w:p w14:paraId="4316A0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"MARCH",</w:t>
      </w:r>
    </w:p>
    <w:p w14:paraId="560EC6B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"APRIL",</w:t>
      </w:r>
    </w:p>
    <w:p w14:paraId="0FEB1FE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"MAY",</w:t>
      </w:r>
    </w:p>
    <w:p w14:paraId="4A3368D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"JUNE",</w:t>
      </w:r>
    </w:p>
    <w:p w14:paraId="314AA38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"JULY",</w:t>
      </w:r>
    </w:p>
    <w:p w14:paraId="176F4EB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"AUGUST",</w:t>
      </w:r>
    </w:p>
    <w:p w14:paraId="242B03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"SEPTEMBER",</w:t>
      </w:r>
    </w:p>
    <w:p w14:paraId="213C4EC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"OCTOBER",</w:t>
      </w:r>
    </w:p>
    <w:p w14:paraId="21A6A9D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"NOVEMBER",</w:t>
      </w:r>
    </w:p>
    <w:p w14:paraId="11CF7C5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"DECEMBER"</w:t>
      </w:r>
    </w:p>
    <w:p w14:paraId="5FE3105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};</w:t>
      </w:r>
    </w:p>
    <w:p w14:paraId="24F7C76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A9B1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interrupt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newTime</w:t>
      </w:r>
      <w:proofErr w:type="spellEnd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(...);  /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новый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обработчик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191606B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(...); // новый обработчик прерываний будильника</w:t>
      </w:r>
    </w:p>
    <w:p w14:paraId="7D0BA79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(*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)(...)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; // старое прерывание часов</w:t>
      </w:r>
    </w:p>
    <w:p w14:paraId="432A20C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(*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 (...); // старое прерывание будильника</w:t>
      </w:r>
    </w:p>
    <w:p w14:paraId="42385E1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77F66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3D9EB3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C5278E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BCD);</w:t>
      </w:r>
    </w:p>
    <w:p w14:paraId="52F60D0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decimal);</w:t>
      </w:r>
    </w:p>
    <w:p w14:paraId="445E220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6A4C3CA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9BF07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098C54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7FD5635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38523C4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DE820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main(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42EF60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18A20A5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 0;</w:t>
      </w:r>
    </w:p>
    <w:p w14:paraId="1B739F9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3DBE6AF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D19D93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73AF3D9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while (1) {</w:t>
      </w:r>
    </w:p>
    <w:p w14:paraId="24DABA8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76336DE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2E0BA64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"\n1 - Set time");</w:t>
      </w:r>
    </w:p>
    <w:p w14:paraId="0FF70C1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"\n2 - Set delay");</w:t>
      </w:r>
    </w:p>
    <w:p w14:paraId="1396E84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"\n3 - Set alarm");</w:t>
      </w:r>
    </w:p>
    <w:p w14:paraId="1F5AC30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"\n0 - Exit");</w:t>
      </w:r>
    </w:p>
    <w:p w14:paraId="77F934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== 1)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("\n\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ON");</w:t>
      </w:r>
    </w:p>
    <w:p w14:paraId="2E523D4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if(</w:t>
      </w:r>
      <w:proofErr w:type="spellStart"/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== 2) {</w:t>
      </w:r>
    </w:p>
    <w:p w14:paraId="2406359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"\n\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! ALARM! ALARM!");</w:t>
      </w:r>
    </w:p>
    <w:p w14:paraId="1D42EFC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5000);</w:t>
      </w:r>
    </w:p>
    <w:p w14:paraId="2BF5337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78C3CFA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0B01B30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B3CDA8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"\n\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nEnter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choice: ");</w:t>
      </w:r>
    </w:p>
    <w:p w14:paraId="4898F4A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1000);</w:t>
      </w:r>
    </w:p>
    <w:p w14:paraId="2EEE11D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kbhit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)) {</w:t>
      </w:r>
    </w:p>
    <w:p w14:paraId="7E3046C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switch(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getch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)) {</w:t>
      </w:r>
    </w:p>
    <w:p w14:paraId="1D17B43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'0':</w:t>
      </w:r>
    </w:p>
    <w:p w14:paraId="316A0BF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return;</w:t>
      </w:r>
    </w:p>
    <w:p w14:paraId="4C5A802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6F2A46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default:</w:t>
      </w:r>
    </w:p>
    <w:p w14:paraId="65997CD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4C56851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E3CA6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'1':</w:t>
      </w:r>
    </w:p>
    <w:p w14:paraId="67C8E8E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219CC3A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160BE68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61973CE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20859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'2':</w:t>
      </w:r>
    </w:p>
    <w:p w14:paraId="1569552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04F3960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0FD051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"Input delay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): ");</w:t>
      </w:r>
    </w:p>
    <w:p w14:paraId="45C07CD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"%d", &amp;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482FA8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2FD221D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2B6977F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82D364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'3':</w:t>
      </w:r>
    </w:p>
    <w:p w14:paraId="4987DD9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7C4CD29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2A385B9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4F1EED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709B564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124A855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4FEA2B7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6591DA9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77C418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64E9B97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7E097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7F3EDD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for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++) {</w:t>
      </w:r>
    </w:p>
    <w:p w14:paraId="29CEB4F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адреса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памяти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CMOS</w:t>
      </w:r>
    </w:p>
    <w:p w14:paraId="7A0259C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[i]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(0x71); // считывание значения по адресу в массив</w:t>
      </w:r>
    </w:p>
    <w:p w14:paraId="473BEC0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60DAD1B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5AD098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6]; // перевод значений в десятичный вид</w:t>
      </w:r>
    </w:p>
    <w:p w14:paraId="1A53D0B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++) {</w:t>
      </w:r>
    </w:p>
    <w:p w14:paraId="1C7AF7A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(data[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]);</w:t>
      </w:r>
    </w:p>
    <w:p w14:paraId="347BFFE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</w:t>
      </w:r>
    </w:p>
    <w:p w14:paraId="14156E9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40E57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экран</w:t>
      </w:r>
    </w:p>
    <w:p w14:paraId="75AEA4D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2] &lt; 10)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("0%1d",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[2]);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47F6E44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else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"%2d",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[2]);</w:t>
      </w:r>
    </w:p>
    <w:p w14:paraId="65A09B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1] &lt; 10)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(":0%1d",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[1]);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5D6986C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else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":%2d",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[1]);</w:t>
      </w:r>
    </w:p>
    <w:p w14:paraId="34649BE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0] &lt; 10)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(":0%1d",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[0]);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12BE6A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else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":%2d",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[0]);</w:t>
      </w:r>
    </w:p>
    <w:p w14:paraId="2E07979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"\n%2d %s 20%2d\n",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[3], months[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[4] - 1],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[5]);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день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месяц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год</w:t>
      </w:r>
    </w:p>
    <w:p w14:paraId="744EA04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0768387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49D6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BCD) {</w:t>
      </w:r>
    </w:p>
    <w:p w14:paraId="5FB35D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return ((BCD / 16 * 10) + (BCD % 16));</w:t>
      </w:r>
    </w:p>
    <w:p w14:paraId="7F058C9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12EE968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10A83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decimal)</w:t>
      </w:r>
    </w:p>
    <w:p w14:paraId="2811CED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4E3838C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 ((decimal / 10 * 16) + (decimal % 10));</w:t>
      </w:r>
    </w:p>
    <w:p w14:paraId="5DE66E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6C3B3F8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800594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</w:t>
      </w:r>
    </w:p>
    <w:p w14:paraId="006D1CB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74F31C8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ввод нового времени</w:t>
      </w:r>
    </w:p>
    <w:p w14:paraId="2D9A398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14:paraId="109E481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33F5A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5092793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1E4052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24A8C79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</w:t>
      </w:r>
    </w:p>
    <w:p w14:paraId="79FDF1A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0x80; // 0x80 - 1000 0000</w:t>
      </w:r>
    </w:p>
    <w:p w14:paraId="1E2D636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4E4BFD8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14:paraId="5449EEF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361928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отключение обновления часов реального времени</w:t>
      </w:r>
    </w:p>
    <w:p w14:paraId="413E6D1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14:paraId="12EB68A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0x80); // 0x80 - 1000 0000</w:t>
      </w:r>
    </w:p>
    <w:p w14:paraId="6C1B17C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запрета обновления часов</w:t>
      </w:r>
    </w:p>
    <w:p w14:paraId="666BF4D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69D14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for (int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++) {</w:t>
      </w:r>
    </w:p>
    <w:p w14:paraId="632E33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нужного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значения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данных</w:t>
      </w:r>
    </w:p>
    <w:p w14:paraId="7E6BE7A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[i]); // подача в регистр нужного значения</w:t>
      </w:r>
    </w:p>
    <w:p w14:paraId="0CA3D9A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04E099A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77477C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включение обновления часов реального времени</w:t>
      </w:r>
    </w:p>
    <w:p w14:paraId="0A2430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В</w:t>
      </w:r>
    </w:p>
    <w:p w14:paraId="2956971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0x7F); // 0x7F - 0111 1111</w:t>
      </w:r>
    </w:p>
    <w:p w14:paraId="79EE021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0 для разрешения обновления часов</w:t>
      </w:r>
    </w:p>
    <w:p w14:paraId="3AD274C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6D619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14:paraId="4E8A361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system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");</w:t>
      </w:r>
    </w:p>
    <w:p w14:paraId="274A24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62722CB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129CEA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4BE8DD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enter;</w:t>
      </w:r>
    </w:p>
    <w:p w14:paraId="3F78821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D22DE2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0DB07FE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47280B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year: ");</w:t>
      </w:r>
    </w:p>
    <w:p w14:paraId="664933C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2153FAD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100 || enter &lt; 21));</w:t>
      </w:r>
    </w:p>
    <w:p w14:paraId="2DCBB22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5]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7A7E28A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54EB82F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6A0CED6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month: ");</w:t>
      </w:r>
    </w:p>
    <w:p w14:paraId="0CFCDC9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5BA85C7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12 || enter &lt; 1));</w:t>
      </w:r>
    </w:p>
    <w:p w14:paraId="64EFE42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4]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6210520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726E62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1A582E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43F5FCE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day: ");</w:t>
      </w:r>
    </w:p>
    <w:p w14:paraId="4EF4AA3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1B341B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31 || enter &lt; 1));</w:t>
      </w:r>
    </w:p>
    <w:p w14:paraId="391AD34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3]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552700E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45BC3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5F7AA1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7E9ADD6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hours: ");</w:t>
      </w:r>
    </w:p>
    <w:p w14:paraId="162C457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3B71645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23 || enter &lt; 0));</w:t>
      </w:r>
    </w:p>
    <w:p w14:paraId="0823E28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2]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63B55AD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F6A93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76B39FB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6404182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"Enter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minuts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: ");</w:t>
      </w:r>
    </w:p>
    <w:p w14:paraId="0C20AD1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5C9D72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1F47DAF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1]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22A8C7F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00C47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321D856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31949C7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seconds: ");</w:t>
      </w:r>
    </w:p>
    <w:p w14:paraId="2D4329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04AEC7E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4038699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4F38DE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53AEDBB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62F4C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</w:t>
      </w:r>
    </w:p>
    <w:p w14:paraId="0FA7E7D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3775C3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14:paraId="3BD604E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C8724D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нового обработчика прерываний</w:t>
      </w:r>
    </w:p>
    <w:p w14:paraId="079DA09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getvect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(0x70);</w:t>
      </w:r>
    </w:p>
    <w:p w14:paraId="452712E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newTime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70C20E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756E5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14:paraId="5BA5D65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41BA3E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размаскировка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линии сигнала запроса от ЧРВ</w:t>
      </w:r>
    </w:p>
    <w:p w14:paraId="336B19B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0xA1 - новое значение счетчика для системного таймера</w:t>
      </w:r>
    </w:p>
    <w:p w14:paraId="2EC6BB6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0xA1,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(0xA1) &amp; 0xFE); // 0xFE = 1111 1110</w:t>
      </w:r>
    </w:p>
    <w:p w14:paraId="190F44A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 </w:t>
      </w:r>
    </w:p>
    <w:p w14:paraId="79CA121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824B82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В</w:t>
      </w:r>
    </w:p>
    <w:p w14:paraId="13B961D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0x40); // 0x40 = 0100 0000</w:t>
      </w:r>
    </w:p>
    <w:p w14:paraId="49EB85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6-й бит регистра B установлен в 1 для периодического прерывания</w:t>
      </w:r>
    </w:p>
    <w:p w14:paraId="6B75AD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C7C90F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71D1DA8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while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1ABA1B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70AACFC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return;</w:t>
      </w:r>
    </w:p>
    <w:p w14:paraId="63F2CE8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74E9EFF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DA828F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</w:t>
      </w:r>
    </w:p>
    <w:p w14:paraId="4738F30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6ED06F8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времени</w:t>
      </w:r>
    </w:p>
    <w:p w14:paraId="4D54081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запрет на прерывание</w:t>
      </w:r>
    </w:p>
    <w:p w14:paraId="2BC6C65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3B4316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32D90E6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4C0B07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5E24B69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14:paraId="417CDA7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0x80; // 0x80 - 1000 0000</w:t>
      </w:r>
    </w:p>
    <w:p w14:paraId="6DD55EB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2D9EA23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14:paraId="39C2D4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25B4FE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часов в регистр будильника</w:t>
      </w:r>
    </w:p>
    <w:p w14:paraId="04144A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0x05);</w:t>
      </w:r>
    </w:p>
    <w:p w14:paraId="196C69D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data[2]);</w:t>
      </w:r>
    </w:p>
    <w:p w14:paraId="6F265B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A37DD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установка минут в регистр будильника</w:t>
      </w:r>
    </w:p>
    <w:p w14:paraId="741EA4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0x03);</w:t>
      </w:r>
    </w:p>
    <w:p w14:paraId="56885A7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[1]);</w:t>
      </w:r>
    </w:p>
    <w:p w14:paraId="4804709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D60EC8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секунд в регистр будильника</w:t>
      </w:r>
    </w:p>
    <w:p w14:paraId="3A5F11C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0x01);</w:t>
      </w:r>
    </w:p>
    <w:p w14:paraId="6C398FD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data[0]);</w:t>
      </w:r>
    </w:p>
    <w:p w14:paraId="77507D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5EB99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14:paraId="1A6CA30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0x20)); // 0x20 - 0010 0000</w:t>
      </w:r>
    </w:p>
    <w:p w14:paraId="54B75A7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регистра B установлен в 1 для разрешения прерывания будильника</w:t>
      </w:r>
    </w:p>
    <w:p w14:paraId="1915C0E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29515B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переопределение прерывания будильника</w:t>
      </w:r>
    </w:p>
    <w:p w14:paraId="5C6EB3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getvect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(0x4A); // 0x4A - 1001 010 (обновление времени)</w:t>
      </w:r>
    </w:p>
    <w:p w14:paraId="1DF35F8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0x4A,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0x4A - текущая дата и время в формате BCD</w:t>
      </w:r>
    </w:p>
    <w:p w14:paraId="1CA4015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0xA1,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(0xA0) &amp; 0xFE)); // 0xFE - 1111 1110</w:t>
      </w:r>
    </w:p>
    <w:p w14:paraId="5AD4AE9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</w:t>
      </w:r>
    </w:p>
    <w:p w14:paraId="2C3AA8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1715BA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14:paraId="54D617E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 1;</w:t>
      </w:r>
    </w:p>
    <w:p w14:paraId="345F7A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4DDF870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34B566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</w:t>
      </w:r>
    </w:p>
    <w:p w14:paraId="4C3F99B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3EF906E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наличие установленного будильника</w:t>
      </w:r>
    </w:p>
    <w:p w14:paraId="728B9F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== NULL)</w:t>
      </w:r>
    </w:p>
    <w:p w14:paraId="7167069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return;</w:t>
      </w:r>
    </w:p>
    <w:p w14:paraId="1875EA4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EA9DB5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disable(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запрет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прерывание</w:t>
      </w:r>
    </w:p>
    <w:p w14:paraId="55509D3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0ACA76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возврат старого прерывания</w:t>
      </w:r>
    </w:p>
    <w:p w14:paraId="4A9E81B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0x4A,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 // 0x4A - текущая дата и время в формате BCD</w:t>
      </w:r>
    </w:p>
    <w:p w14:paraId="3DE23F6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0xA1,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(0xA0) | 0x01)); // 0x01 - 0000 0001 (пересчет частоты прерывания)</w:t>
      </w:r>
    </w:p>
    <w:p w14:paraId="2BA69BD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1B68AD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42F9F36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09FAF22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7B28D68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14:paraId="68BAC56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80;  /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/ 0x80 - 1000 0000</w:t>
      </w:r>
    </w:p>
    <w:p w14:paraId="603391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355365D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14:paraId="5B77EF6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32848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запись нулевых значений в регистр будильника</w:t>
      </w:r>
    </w:p>
    <w:p w14:paraId="5B84F4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0x05); // 0x05 -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16A2676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6F6661F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C82DD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0x03); // 0x03 -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2B949D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7F6186E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811FE9" w14:textId="77777777" w:rsidR="00674EE6" w:rsidRPr="00C24BE3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24BE3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C24BE3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C24BE3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0x01); // 0x01 -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03B21F51" w14:textId="77777777" w:rsidR="00674EE6" w:rsidRPr="00C24BE3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24BE3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24BE3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C24BE3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C24BE3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63680897" w14:textId="77777777" w:rsidR="00674EE6" w:rsidRPr="00C24BE3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91E827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24BE3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0xB); // выбор регистра B</w:t>
      </w:r>
    </w:p>
    <w:p w14:paraId="127FE18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0xDF)); // 0xDF - 1101 1111</w:t>
      </w:r>
    </w:p>
    <w:p w14:paraId="4EFAD64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в 0 для запрета прерывания будильника</w:t>
      </w:r>
    </w:p>
    <w:p w14:paraId="07FB0F0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57D347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разрешение на прерывание</w:t>
      </w:r>
    </w:p>
    <w:p w14:paraId="6F52DC1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58D38D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6D99B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 // новый обработчик прерываний часов</w:t>
      </w:r>
    </w:p>
    <w:p w14:paraId="252E808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040549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++;</w:t>
      </w:r>
    </w:p>
    <w:p w14:paraId="59D076A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0x70, 0x0C); // выбор адреса в памяти CMOS (запись)</w:t>
      </w:r>
    </w:p>
    <w:p w14:paraId="2D64B2F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(0x71); // данные по этому адресу (запись/чтение)</w:t>
      </w:r>
    </w:p>
    <w:p w14:paraId="0B32A6D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посыл сигнала контроллерам прерываний об окончании прерывания</w:t>
      </w:r>
    </w:p>
    <w:p w14:paraId="313667C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0x20, 0x20);</w:t>
      </w:r>
    </w:p>
    <w:p w14:paraId="0F3844E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0xA0, 0x20);</w:t>
      </w:r>
    </w:p>
    <w:p w14:paraId="7CB8960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505F8BC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C81AB2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 // новый обработчик прерываний будильника</w:t>
      </w:r>
    </w:p>
    <w:p w14:paraId="158FE5E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4C74077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1A4F48A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2;</w:t>
      </w:r>
    </w:p>
    <w:p w14:paraId="6EA41C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28F917B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770E857D" w14:textId="77777777" w:rsidR="00A55677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0324025A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77AE694" w14:textId="77777777" w:rsidR="006E429F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0EC71DD" w14:textId="77777777" w:rsidR="006E429F" w:rsidRPr="00EB6DC7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9D921AB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ED9D06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3BADCB58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155EB27B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D984810" wp14:editId="46114B2E">
            <wp:extent cx="6479540" cy="441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E568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 с выводом текущего времени.</w:t>
      </w:r>
    </w:p>
    <w:p w14:paraId="16FAC6FD" w14:textId="77777777" w:rsidR="004C0176" w:rsidRDefault="004C0176" w:rsidP="004C0176">
      <w:pPr>
        <w:pStyle w:val="ac"/>
        <w:rPr>
          <w:b w:val="0"/>
          <w:sz w:val="22"/>
          <w:szCs w:val="28"/>
        </w:rPr>
      </w:pPr>
    </w:p>
    <w:p w14:paraId="2DB0834C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drawing>
          <wp:inline distT="0" distB="0" distL="0" distR="0" wp14:anchorId="207DF47C" wp14:editId="1B190B8C">
            <wp:extent cx="6322050" cy="428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915" cy="4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49A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4.2 — Установка нового времени</w:t>
      </w:r>
    </w:p>
    <w:p w14:paraId="74826869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2ADCACD0" wp14:editId="6EDE6ED1">
            <wp:extent cx="6479540" cy="4388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76A2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4.3 — Вывод нового времени.</w:t>
      </w:r>
    </w:p>
    <w:p w14:paraId="0F9013AC" w14:textId="77777777" w:rsidR="00E10616" w:rsidRDefault="00E10616" w:rsidP="001D03C5">
      <w:pPr>
        <w:pStyle w:val="ac"/>
        <w:rPr>
          <w:sz w:val="28"/>
          <w:szCs w:val="28"/>
        </w:rPr>
      </w:pPr>
    </w:p>
    <w:p w14:paraId="254F79C3" w14:textId="77777777" w:rsidR="002E7FE6" w:rsidRDefault="004C0176" w:rsidP="00112F50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664E3E29" wp14:editId="62B39D02">
            <wp:extent cx="6479540" cy="441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43B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4.4 — Установка задержки.</w:t>
      </w:r>
    </w:p>
    <w:p w14:paraId="765235D4" w14:textId="77777777" w:rsidR="001C2AD1" w:rsidRDefault="001C2AD1" w:rsidP="00A55677">
      <w:pPr>
        <w:pStyle w:val="ac"/>
        <w:jc w:val="left"/>
        <w:rPr>
          <w:b w:val="0"/>
        </w:rPr>
      </w:pPr>
    </w:p>
    <w:p w14:paraId="4AE80385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B4812" wp14:editId="2328950F">
            <wp:extent cx="6479540" cy="4409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E8BF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4.5 — Установка будильника.</w:t>
      </w:r>
    </w:p>
    <w:p w14:paraId="2C7CC2A7" w14:textId="77777777" w:rsidR="004C0176" w:rsidRDefault="004C0176" w:rsidP="004C0176">
      <w:pPr>
        <w:pStyle w:val="ac"/>
        <w:rPr>
          <w:sz w:val="28"/>
          <w:szCs w:val="28"/>
        </w:rPr>
      </w:pPr>
    </w:p>
    <w:p w14:paraId="49443D49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6EB34F7" wp14:editId="685BE3BC">
            <wp:extent cx="6479540" cy="4364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F156" w14:textId="77777777" w:rsidR="00ED38C3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4.6 — Срабатывание будильника.</w:t>
      </w:r>
    </w:p>
    <w:p w14:paraId="650A4595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561C610F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19C466ED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EAD49D9" w14:textId="77777777" w:rsidR="00727247" w:rsidRPr="00727247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реализована функция задержки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</w:t>
      </w:r>
      <w:r w:rsidRPr="007272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>а также 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14:paraId="78F6C2B3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1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AAF6" w14:textId="77777777" w:rsidR="007D6131" w:rsidRDefault="007D6131" w:rsidP="002D50C3">
      <w:pPr>
        <w:spacing w:after="0" w:line="240" w:lineRule="auto"/>
      </w:pPr>
      <w:r>
        <w:separator/>
      </w:r>
    </w:p>
  </w:endnote>
  <w:endnote w:type="continuationSeparator" w:id="0">
    <w:p w14:paraId="54AFDD49" w14:textId="77777777" w:rsidR="007D6131" w:rsidRDefault="007D6131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6C6B2BA4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BB6" w:rsidRPr="00AD2BB6">
          <w:rPr>
            <w:noProof/>
            <w:lang w:val="ru-RU"/>
          </w:rPr>
          <w:t>10</w:t>
        </w:r>
        <w:r>
          <w:fldChar w:fldCharType="end"/>
        </w:r>
      </w:p>
      <w:p w14:paraId="667620B9" w14:textId="77777777" w:rsidR="00B12155" w:rsidRDefault="007D6131">
        <w:pPr>
          <w:pStyle w:val="aa"/>
          <w:jc w:val="right"/>
        </w:pPr>
      </w:p>
    </w:sdtContent>
  </w:sdt>
  <w:p w14:paraId="5CD233A5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65EE" w14:textId="77777777" w:rsidR="007D6131" w:rsidRDefault="007D6131" w:rsidP="002D50C3">
      <w:pPr>
        <w:spacing w:after="0" w:line="240" w:lineRule="auto"/>
      </w:pPr>
      <w:r>
        <w:separator/>
      </w:r>
    </w:p>
  </w:footnote>
  <w:footnote w:type="continuationSeparator" w:id="0">
    <w:p w14:paraId="241EFC22" w14:textId="77777777" w:rsidR="007D6131" w:rsidRDefault="007D6131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7"/>
  </w:num>
  <w:num w:numId="7">
    <w:abstractNumId w:val="8"/>
  </w:num>
  <w:num w:numId="8">
    <w:abstractNumId w:val="3"/>
  </w:num>
  <w:num w:numId="9">
    <w:abstractNumId w:val="19"/>
  </w:num>
  <w:num w:numId="10">
    <w:abstractNumId w:val="7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0"/>
  </w:num>
  <w:num w:numId="16">
    <w:abstractNumId w:val="2"/>
  </w:num>
  <w:num w:numId="17">
    <w:abstractNumId w:val="14"/>
  </w:num>
  <w:num w:numId="18">
    <w:abstractNumId w:val="18"/>
  </w:num>
  <w:num w:numId="19">
    <w:abstractNumId w:val="15"/>
  </w:num>
  <w:num w:numId="20">
    <w:abstractNumId w:val="1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7D6131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24BE3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8A73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12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latfulinvladislav@gmail.com</cp:lastModifiedBy>
  <cp:revision>75</cp:revision>
  <cp:lastPrinted>2021-04-29T19:58:00Z</cp:lastPrinted>
  <dcterms:created xsi:type="dcterms:W3CDTF">2015-09-20T12:34:00Z</dcterms:created>
  <dcterms:modified xsi:type="dcterms:W3CDTF">2022-04-04T17:33:00Z</dcterms:modified>
</cp:coreProperties>
</file>