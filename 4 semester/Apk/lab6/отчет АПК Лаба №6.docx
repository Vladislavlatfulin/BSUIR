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CE7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F8C572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65F8EA94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94C276E" w14:textId="77777777" w:rsidR="00774C9B" w:rsidRPr="00774C9B" w:rsidRDefault="00774C9B" w:rsidP="00774C9B">
      <w:pPr>
        <w:rPr>
          <w:sz w:val="28"/>
          <w:lang w:val="ru-RU"/>
        </w:rPr>
      </w:pPr>
    </w:p>
    <w:p w14:paraId="19915D8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78BD270E" w14:textId="77777777" w:rsidR="00FE3008" w:rsidRPr="00FE3008" w:rsidRDefault="00FE3008" w:rsidP="00FE3008">
      <w:pPr>
        <w:jc w:val="center"/>
        <w:rPr>
          <w:lang w:val="ru-RU"/>
        </w:rPr>
      </w:pPr>
    </w:p>
    <w:p w14:paraId="0B903455" w14:textId="77777777" w:rsidR="00FE3008" w:rsidRPr="00FE3008" w:rsidRDefault="00FE3008" w:rsidP="00FE3008">
      <w:pPr>
        <w:jc w:val="center"/>
        <w:rPr>
          <w:lang w:val="ru-RU"/>
        </w:rPr>
      </w:pPr>
    </w:p>
    <w:p w14:paraId="36345840" w14:textId="77777777" w:rsidR="00FE3008" w:rsidRPr="00FE3008" w:rsidRDefault="00FE3008" w:rsidP="00FE3008">
      <w:pPr>
        <w:jc w:val="center"/>
        <w:rPr>
          <w:lang w:val="ru-RU"/>
        </w:rPr>
      </w:pPr>
    </w:p>
    <w:p w14:paraId="112A720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46479A4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D9B43E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889892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F607863" w14:textId="629195CA"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393EDC">
        <w:rPr>
          <w:rFonts w:ascii="Times New Roman" w:hAnsi="Times New Roman" w:cs="Times New Roman"/>
          <w:sz w:val="32"/>
          <w:szCs w:val="32"/>
          <w:lang w:val="ru-RU"/>
        </w:rPr>
        <w:t>14</w:t>
      </w:r>
    </w:p>
    <w:p w14:paraId="52F73D2A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71F24DDF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7A24724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9015E8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A5396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698E3C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2668F86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39CDFCC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4425FF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684BD1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93156B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4D755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F93A12" w14:textId="1F5E885B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1D20A3">
        <w:rPr>
          <w:rFonts w:ascii="Times New Roman" w:hAnsi="Times New Roman" w:cs="Times New Roman"/>
          <w:sz w:val="28"/>
          <w:lang w:val="ru-RU"/>
        </w:rPr>
        <w:tab/>
      </w:r>
      <w:r w:rsidR="001D20A3">
        <w:rPr>
          <w:rFonts w:ascii="Times New Roman" w:hAnsi="Times New Roman" w:cs="Times New Roman"/>
          <w:sz w:val="28"/>
          <w:lang w:val="ru-RU"/>
        </w:rPr>
        <w:tab/>
        <w:t xml:space="preserve"> 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14:paraId="5B357B16" w14:textId="478913C1" w:rsidR="00AE31FD" w:rsidRPr="000D1D7A" w:rsidRDefault="00AE31FD" w:rsidP="001D20A3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1D20A3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1D20A3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1D20A3">
        <w:rPr>
          <w:rFonts w:ascii="Times New Roman" w:hAnsi="Times New Roman" w:cs="Times New Roman"/>
          <w:sz w:val="28"/>
          <w:lang w:val="ru-RU"/>
        </w:rPr>
        <w:tab/>
        <w:t xml:space="preserve">   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2DBFDDD3" w14:textId="4EDC429D" w:rsidR="00AE31FD" w:rsidRPr="00651CEE" w:rsidRDefault="001D20A3" w:rsidP="001D20A3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Латфулин В.Р.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</w:t>
      </w:r>
      <w:r w:rsidR="00651CEE" w:rsidRPr="00651CEE">
        <w:rPr>
          <w:sz w:val="28"/>
          <w:szCs w:val="28"/>
          <w:lang w:val="ru-RU"/>
        </w:rPr>
        <w:t>Одинец Д.Н.</w:t>
      </w:r>
    </w:p>
    <w:p w14:paraId="34ADB188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6808BF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C87641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7B7DF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5F5C6F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0DEF39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336CA8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3DC0E1F" w14:textId="5E60B4FA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1D20A3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6C169D39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3A9A8C1E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55FE30D7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13A48F0F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2B10FBF5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«esc» осуществляется обратный переход в реальный режим.</w:t>
      </w:r>
    </w:p>
    <w:p w14:paraId="459EA0BF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7189A8CF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491DFCD8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1E79B6D3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3E6773A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21CC8D9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3F6064A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7001EDC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4) Загружаем таблицу глобальных дескрипторов в регистр gdtr.</w:t>
      </w:r>
    </w:p>
    <w:p w14:paraId="150BAAF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7BAB484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7501D277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61F4226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8) Загружаем таблицу дескрипторов исключений в регистр idtr.</w:t>
      </w:r>
    </w:p>
    <w:p w14:paraId="6DD9B1E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538A998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073082E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6B1B580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130CB22D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691C33A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79F65632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7A55B5C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452B3F47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2727523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2A8B115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34259B10" w14:textId="77777777"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21BA87D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0BF9DA1D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0B3134F3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9C8FA68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2E3B6776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37FCE12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7B55587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.MODEL  LARGE</w:t>
      </w:r>
    </w:p>
    <w:p w14:paraId="1430F21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4C4B3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93754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5ABE18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49C50EE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cs:CODE_RM,DS:DATA,ES:DATA           </w:t>
      </w:r>
    </w:p>
    <w:p w14:paraId="27D9389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535BD0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                                 </w:t>
      </w:r>
    </w:p>
    <w:p w14:paraId="044EC68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14:paraId="5D2259D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es,ax                          </w:t>
      </w:r>
    </w:p>
    <w:p w14:paraId="09DD8D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dx,MSG_ENTER</w:t>
      </w:r>
    </w:p>
    <w:p w14:paraId="138B80F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69E010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3E8A6C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1F51FB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ds:[TIME], al</w:t>
      </w:r>
    </w:p>
    <w:p w14:paraId="272293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748F45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37672CA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0C28FC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1B6E81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dx,MSG_HELLO</w:t>
      </w:r>
    </w:p>
    <w:p w14:paraId="796CB2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59FB30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1490B4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0E736D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7D35730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068B7D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304D53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70h,al                                  </w:t>
      </w:r>
    </w:p>
    <w:p w14:paraId="218F0BA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al,71h                                  </w:t>
      </w:r>
    </w:p>
    <w:p w14:paraId="07BDF0C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al,00000100b                            </w:t>
      </w:r>
    </w:p>
    <w:p w14:paraId="1CCB2B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out 71h,al                                  </w:t>
      </w:r>
    </w:p>
    <w:p w14:paraId="39612C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5FED032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al,92h                                                                              </w:t>
      </w:r>
    </w:p>
    <w:p w14:paraId="229DC0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al,2                                    </w:t>
      </w:r>
    </w:p>
    <w:p w14:paraId="18E3AC7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92h,al           </w:t>
      </w:r>
    </w:p>
    <w:p w14:paraId="715B0F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4D7B8C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      al,21h</w:t>
      </w:r>
    </w:p>
    <w:p w14:paraId="17B91D7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INT_MASK_M,al                  </w:t>
      </w:r>
    </w:p>
    <w:p w14:paraId="33ABA4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al,0A1h</w:t>
      </w:r>
    </w:p>
    <w:p w14:paraId="5AC87B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INT_MASK_S,al                 </w:t>
      </w:r>
    </w:p>
    <w:p w14:paraId="5831C2B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080843E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021785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F136F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07A031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278E9B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24F428A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45C77F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ax,DATA</w:t>
      </w:r>
    </w:p>
    <w:p w14:paraId="1172671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6CEA2C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6ECC7F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364589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24B51E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si,ax</w:t>
      </w:r>
    </w:p>
    <w:p w14:paraId="535230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di,dx</w:t>
      </w:r>
    </w:p>
    <w:p w14:paraId="1311298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14727D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bx,GDT_GDT</w:t>
      </w:r>
    </w:p>
    <w:p w14:paraId="0753DA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14:paraId="36FE08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14:paraId="4A902D6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GDT</w:t>
      </w:r>
    </w:p>
    <w:p w14:paraId="182BEA8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14:paraId="67D0B9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4D58CFB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63247F3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[bx][S_DESC.BASE_H],dh</w:t>
      </w:r>
    </w:p>
    <w:p w14:paraId="0A3100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14DFA13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bx,GDT_CODE_RM</w:t>
      </w:r>
    </w:p>
    <w:p w14:paraId="6238E55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ax,cs</w:t>
      </w:r>
    </w:p>
    <w:p w14:paraId="3BC422F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6E7D18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5016FD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1D0EAD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5731C7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2BC780B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1FA0A5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70ED5C8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5D0395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bx,GDT_DATA</w:t>
      </w:r>
    </w:p>
    <w:p w14:paraId="6D7F2C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14:paraId="42E970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14:paraId="108B0A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412DD2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15EB94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09A8CE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2C02BB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14:paraId="7FD2A5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ax,ss</w:t>
      </w:r>
    </w:p>
    <w:p w14:paraId="4F2133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47CBD91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72534C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00A99BF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05D2379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6CAC61C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2C30935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5E90CB5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73D6A4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bx,GDT_CODE_PM</w:t>
      </w:r>
    </w:p>
    <w:p w14:paraId="0C6EA3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ax,CODE_PM</w:t>
      </w:r>
    </w:p>
    <w:p w14:paraId="0B8F68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179601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70D0C11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138D37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2B9BB0B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0ED65F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51204B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5F0FAC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WRITE_IDT:                                   </w:t>
      </w:r>
    </w:p>
    <w:p w14:paraId="7759C6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bx,GDT_IDT</w:t>
      </w:r>
    </w:p>
    <w:p w14:paraId="4A185D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14:paraId="23C6B01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14:paraId="185F3B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IDT</w:t>
      </w:r>
    </w:p>
    <w:p w14:paraId="1879833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14:paraId="08ABFB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48E0DB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754DD3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45BED58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IDTR.IDT_L,ax</w:t>
      </w:r>
    </w:p>
    <w:p w14:paraId="4512D7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IDTR.IDT_H,dx</w:t>
      </w:r>
    </w:p>
    <w:p w14:paraId="7EDFC86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</w:t>
      </w:r>
    </w:p>
    <w:p w14:paraId="6A1782F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14:paraId="23080118" w14:textId="77777777" w:rsidR="00C32C98" w:rsidRPr="00C32C98" w:rsidRDefault="008162EA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EXC_0&amp;N</w:t>
      </w:r>
    </w:p>
    <w:p w14:paraId="051EB4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mov IDT_0&amp;N.OFFS_L,ax</w:t>
      </w:r>
    </w:p>
    <w:p w14:paraId="05FFC1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14:paraId="3FA7C4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IDT_0&amp;N.OFFS_H,ax</w:t>
      </w:r>
    </w:p>
    <w:p w14:paraId="222EE8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7C8E973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14:paraId="054CC7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EXC_1&amp;N</w:t>
      </w:r>
    </w:p>
    <w:p w14:paraId="6D8185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IDT_1&amp;N.OFFS_L,ax</w:t>
      </w:r>
    </w:p>
    <w:p w14:paraId="1CEC5B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14:paraId="328952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IDT_1&amp;N.OFFS_H,ax</w:t>
      </w:r>
    </w:p>
    <w:p w14:paraId="59248E1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6A6B7DA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BFD76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eax, TIMER_HANDLER                      </w:t>
      </w:r>
    </w:p>
    <w:p w14:paraId="32B6F6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IDT_TIMER.OFFS_L,ax</w:t>
      </w:r>
    </w:p>
    <w:p w14:paraId="3029467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14:paraId="3A81165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IDT_TIMER.OFFS_H,ax</w:t>
      </w:r>
    </w:p>
    <w:p w14:paraId="054258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D576FD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eax, KEYBOARD_HANDLER                   </w:t>
      </w:r>
    </w:p>
    <w:p w14:paraId="7E6AAA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IDT_KEYBOARD.OFFS_L,ax</w:t>
      </w:r>
    </w:p>
    <w:p w14:paraId="5D23912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14:paraId="3885912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IDT_KEYBOARD.OFFS_H,ax</w:t>
      </w:r>
    </w:p>
    <w:p w14:paraId="771ED0F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443BC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                           </w:t>
      </w:r>
    </w:p>
    <w:p w14:paraId="65AAC33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eax,IDLE_IRQ_MASTER</w:t>
      </w:r>
    </w:p>
    <w:p w14:paraId="63100A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 AX</w:t>
      </w:r>
    </w:p>
    <w:p w14:paraId="79828F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14:paraId="20C1A0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 AX</w:t>
      </w:r>
    </w:p>
    <w:p w14:paraId="3F3CC20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18EBF8C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FB2F42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89ABCDEF                         </w:t>
      </w:r>
    </w:p>
    <w:p w14:paraId="7F4C85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eax,IDLE_IRQ_SLAVE</w:t>
      </w:r>
    </w:p>
    <w:p w14:paraId="359865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IDT_2&amp;N.OFFS_L,ax</w:t>
      </w:r>
    </w:p>
    <w:p w14:paraId="326AED7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14:paraId="4B2493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IDT_2&amp;N.OFFS_H,ax</w:t>
      </w:r>
    </w:p>
    <w:p w14:paraId="554E66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3BAF72F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lgdt fword ptr GDT_GDT                      </w:t>
      </w:r>
    </w:p>
    <w:p w14:paraId="54DB77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        </w:t>
      </w:r>
    </w:p>
    <w:p w14:paraId="027231F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                                 </w:t>
      </w:r>
    </w:p>
    <w:p w14:paraId="71F2C1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al,00000001b                            </w:t>
      </w:r>
    </w:p>
    <w:p w14:paraId="08FD86A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cr0,eax                                 </w:t>
      </w:r>
    </w:p>
    <w:p w14:paraId="0123C66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547F426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14:paraId="3123FD6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OVERLOAD_SEGMENT_REGISTERS       </w:t>
      </w:r>
    </w:p>
    <w:p w14:paraId="4CBC56D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</w:t>
      </w:r>
    </w:p>
    <w:p w14:paraId="705D5A5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485E9CD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14:paraId="70B3754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14:paraId="2FA67C0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14:paraId="20F11FF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                           </w:t>
      </w:r>
    </w:p>
    <w:p w14:paraId="5D631CA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14:paraId="3E4EB35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14:paraId="6C4302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14:paraId="61CF1F0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14:paraId="61E738E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lldt ax                                     </w:t>
      </w:r>
    </w:p>
    <w:p w14:paraId="7E7F919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7F01689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7415F96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ACK_TO_RM                      </w:t>
      </w:r>
    </w:p>
    <w:p w14:paraId="0A0E36E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edi,ENTER_PM                           </w:t>
      </w:r>
    </w:p>
    <w:p w14:paraId="5E5CAB8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eax,CODE_PM_DESC                       </w:t>
      </w:r>
    </w:p>
    <w:p w14:paraId="242C7C8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eax                                    </w:t>
      </w:r>
    </w:p>
    <w:p w14:paraId="59B2533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edi                                    </w:t>
      </w:r>
    </w:p>
    <w:p w14:paraId="292FF8D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306B2ED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1AF0F84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14:paraId="29716D2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14:paraId="7F75FF5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6CD246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59D88A5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63403AA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14:paraId="32169C4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2875ABC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</w:t>
      </w:r>
    </w:p>
    <w:p w14:paraId="454AD6C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631EEEC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14:paraId="34BA471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69471E0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14:paraId="6858652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222DB59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</w:t>
      </w:r>
    </w:p>
    <w:p w14:paraId="4E9BC6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492996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5B90FA1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14:paraId="63D709F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4BA618C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E107D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19B14BD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41B6EDE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14:paraId="21D110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6C74F16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GO_TO_CODE_PM:                                  </w:t>
      </w:r>
    </w:p>
    <w:p w14:paraId="5D5EB4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db 66h                                      </w:t>
      </w:r>
    </w:p>
    <w:p w14:paraId="153694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</w:p>
    <w:p w14:paraId="69EFDA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19D17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729A23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1E49DAA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1255243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675BF2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4D65B2A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14:paraId="5182E35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25586F6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4CB774E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14:paraId="350B8BC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14:paraId="16FDC8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210593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6DE8965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0EDCA8A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14:paraId="423DE94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5C2C0D6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out 21h,al       </w:t>
      </w:r>
    </w:p>
    <w:p w14:paraId="210A3D5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20E043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14:paraId="568B04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2E26820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14:paraId="1656CED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1B4AADF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</w:t>
      </w:r>
    </w:p>
    <w:p w14:paraId="1B014AC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14:paraId="1B9E90E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GDT_CODE_RM.LIMIT,0FFFFh                </w:t>
      </w:r>
    </w:p>
    <w:p w14:paraId="2D29DB3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39CC8D8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775E29C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14:paraId="7275271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</w:t>
      </w:r>
    </w:p>
    <w:p w14:paraId="136A2E0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                    </w:t>
      </w:r>
    </w:p>
    <w:p w14:paraId="6B744F5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6815323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14:paraId="103478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ds,ax                                   </w:t>
      </w:r>
    </w:p>
    <w:p w14:paraId="47FA88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14:paraId="715F65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14:paraId="73B8A8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14:paraId="0E1DFD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</w:t>
      </w:r>
    </w:p>
    <w:p w14:paraId="2F9D60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14:paraId="4387661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3C638B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</w:t>
      </w:r>
    </w:p>
    <w:p w14:paraId="51ED26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11EB79B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cr0,eax                        </w:t>
      </w:r>
    </w:p>
    <w:p w14:paraId="11A7FF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</w:t>
      </w:r>
    </w:p>
    <w:p w14:paraId="74FBCB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CONTINUE2</w:t>
      </w:r>
    </w:p>
    <w:p w14:paraId="7AC75D5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</w:t>
      </w:r>
    </w:p>
    <w:p w14:paraId="4D544D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362007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ax,STACK_A</w:t>
      </w:r>
    </w:p>
    <w:p w14:paraId="05D2D7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</w:t>
      </w:r>
    </w:p>
    <w:p w14:paraId="049B91C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</w:t>
      </w:r>
    </w:p>
    <w:p w14:paraId="5F3528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</w:t>
      </w:r>
    </w:p>
    <w:p w14:paraId="1563B8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</w:t>
      </w:r>
    </w:p>
    <w:p w14:paraId="2DB9FDD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14:paraId="534B0A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</w:t>
      </w:r>
    </w:p>
    <w:p w14:paraId="00E7463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</w:t>
      </w:r>
    </w:p>
    <w:p w14:paraId="437D216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3277C8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dword ptr  IDTR+2, 0            </w:t>
      </w:r>
    </w:p>
    <w:p w14:paraId="384A6E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</w:t>
      </w:r>
    </w:p>
    <w:p w14:paraId="1A86E53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441403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al,INT_MASK_M</w:t>
      </w:r>
    </w:p>
    <w:p w14:paraId="4EE8C8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536CA2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al,INT_MASK_S</w:t>
      </w:r>
    </w:p>
    <w:p w14:paraId="0998CD5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0A1h,al                                 </w:t>
      </w:r>
    </w:p>
    <w:p w14:paraId="460B1C0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333F686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294F6C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47CD304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25C2D04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nop</w:t>
      </w:r>
    </w:p>
    <w:p w14:paraId="3DBD8A5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2B6FFA5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DISABLE_A20:                                    </w:t>
      </w:r>
    </w:p>
    <w:p w14:paraId="01E325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al,92h</w:t>
      </w:r>
    </w:p>
    <w:p w14:paraId="0214612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and al,11111101b                            </w:t>
      </w:r>
    </w:p>
    <w:p w14:paraId="62E083F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5A33874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05DA48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2217559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743AEC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dx,MSG_EXIT</w:t>
      </w:r>
    </w:p>
    <w:p w14:paraId="13872DA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43EEE2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3E6C186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3F235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0DF03F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dx, BUFFER_CR_0_RM</w:t>
      </w:r>
    </w:p>
    <w:p w14:paraId="54B24E5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5773734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031992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0708C09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75D0C2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64C2F6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681B0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857E6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3F4412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14:paraId="3188AB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di,di</w:t>
      </w:r>
    </w:p>
    <w:p w14:paraId="632266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dx,offset ds:[INPUT_TIME]</w:t>
      </w:r>
    </w:p>
    <w:p w14:paraId="39BF349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77506C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636046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7F7672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7E0655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40A075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si,offset INPUT_TIME+2 </w:t>
      </w:r>
    </w:p>
    <w:p w14:paraId="1FC906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byte ptr [si],"-" </w:t>
      </w:r>
    </w:p>
    <w:p w14:paraId="7E0756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ii1</w:t>
      </w:r>
    </w:p>
    <w:p w14:paraId="7A9A48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0BE1CF1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</w:t>
      </w:r>
    </w:p>
    <w:p w14:paraId="70D3580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76E53C9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14:paraId="535164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7491727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0AE0D2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cl,[si]</w:t>
      </w:r>
    </w:p>
    <w:p w14:paraId="6DEF33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cl,0dh </w:t>
      </w:r>
    </w:p>
    <w:p w14:paraId="0C9A631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jz ii3</w:t>
      </w:r>
    </w:p>
    <w:p w14:paraId="19D78D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cl,'0' </w:t>
      </w:r>
    </w:p>
    <w:p w14:paraId="7D5360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 er</w:t>
      </w:r>
    </w:p>
    <w:p w14:paraId="02B6EA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cl,'9' </w:t>
      </w:r>
    </w:p>
    <w:p w14:paraId="3E52EF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14:paraId="0EB484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3E4AD2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577489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mul bx     </w:t>
      </w:r>
    </w:p>
    <w:p w14:paraId="2CCFE10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ax,cx  </w:t>
      </w:r>
    </w:p>
    <w:p w14:paraId="3DF82A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  </w:t>
      </w:r>
    </w:p>
    <w:p w14:paraId="7492883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ii2    </w:t>
      </w:r>
    </w:p>
    <w:p w14:paraId="34810E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561B368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dx, offset MSG_ERROR</w:t>
      </w:r>
    </w:p>
    <w:p w14:paraId="6D0836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6F1557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0B9F4B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18EE5D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0B8256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224969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INPUT endp</w:t>
      </w:r>
    </w:p>
    <w:p w14:paraId="755A16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C23D0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24FF8B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eax</w:t>
      </w:r>
    </w:p>
    <w:p w14:paraId="7A8F575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14:paraId="6817A7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6E916B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DF002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14:paraId="1516F2B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14:paraId="2C699E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6B0126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BUFFER_CR_0_RM</w:t>
      </w:r>
    </w:p>
    <w:p w14:paraId="262E29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53FA23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3E35D0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14:paraId="31899F8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14:paraId="07B9747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14:paraId="70B556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77C002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14:paraId="1C29461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14:paraId="7672D9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14:paraId="2F09AC0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2119BAC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2002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2E133CC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14:paraId="331066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14:paraId="1746A5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0C5AD13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endp</w:t>
      </w:r>
    </w:p>
    <w:p w14:paraId="13194A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C43661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50AFD0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DACFA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7C5D9B3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E17E9B1" w14:textId="77777777" w:rsidR="00C32C98" w:rsidRPr="00394AE5" w:rsidRDefault="00C32C98" w:rsidP="00080EC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6CF0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  segment para use32</w:t>
      </w:r>
    </w:p>
    <w:p w14:paraId="7C406C3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4E8484F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cs:CODE_PM,ds:DATA,es:DATA           </w:t>
      </w:r>
    </w:p>
    <w:p w14:paraId="4CEE1C33" w14:textId="77777777" w:rsid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65BC9EE6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                      </w:t>
      </w:r>
    </w:p>
    <w:p w14:paraId="1028DD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                                </w:t>
      </w:r>
    </w:p>
    <w:p w14:paraId="0ACA6D6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esi,MSG_HELLO_PM                       </w:t>
      </w:r>
    </w:p>
    <w:p w14:paraId="12D4106A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6C867FFB" w14:textId="77777777" w:rsidR="00080ECE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 edi,160                                </w:t>
      </w:r>
    </w:p>
    <w:p w14:paraId="7EE8B95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lea  esi,MSG_KEYBOARD</w:t>
      </w:r>
    </w:p>
    <w:p w14:paraId="411B33D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4BA1AFD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14:paraId="14E32C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esi,MSG_TIME</w:t>
      </w:r>
    </w:p>
    <w:p w14:paraId="6A24D9E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22C95B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14:paraId="21B5CDA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esi,MSG_COUNT</w:t>
      </w:r>
    </w:p>
    <w:p w14:paraId="56A006D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543256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A378B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2FDE302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 640</w:t>
      </w:r>
    </w:p>
    <w:p w14:paraId="79E994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 BUFFER_CR_0</w:t>
      </w:r>
    </w:p>
    <w:p w14:paraId="10EBCC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41228B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545E6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5986B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DS:[COUNT],0</w:t>
      </w:r>
    </w:p>
    <w:p w14:paraId="035F00F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6EB56DB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WAITING_ESC                            </w:t>
      </w:r>
    </w:p>
    <w:p w14:paraId="413F82E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3C8D244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14:paraId="0DB6255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14:paraId="1FC266A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7FE7C59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14:paraId="7993236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1CC28E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6EDAC0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59189B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14:paraId="2009376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1C9E362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7C8FDBD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14:paraId="35F2B6DB" w14:textId="77777777" w:rsidR="00C32C98" w:rsidRPr="00394AE5" w:rsidRDefault="00C32C98" w:rsidP="00080ECE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14:paraId="3B5DB5E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18C15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71BE70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</w:t>
      </w:r>
    </w:p>
    <w:p w14:paraId="31EA65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movzx eax,ax</w:t>
      </w:r>
    </w:p>
    <w:p w14:paraId="0853090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cx,cx              </w:t>
      </w:r>
    </w:p>
    <w:p w14:paraId="748E5CC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14896B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76DC8C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dx,dx              </w:t>
      </w:r>
    </w:p>
    <w:p w14:paraId="0613FA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476AF9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6DFCA2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0FEA61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cx                 </w:t>
      </w:r>
    </w:p>
    <w:p w14:paraId="2DBD61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ax,ax             </w:t>
      </w:r>
    </w:p>
    <w:p w14:paraId="555BE9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LOOP1          </w:t>
      </w:r>
    </w:p>
    <w:p w14:paraId="422727A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732871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7186F6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[di],dl            </w:t>
      </w:r>
    </w:p>
    <w:p w14:paraId="61A90F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 </w:t>
      </w:r>
    </w:p>
    <w:p w14:paraId="2DBF332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1B1B681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14:paraId="057528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A96F1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WORD_TO_DEC endp</w:t>
      </w:r>
    </w:p>
    <w:p w14:paraId="0BAF2C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A57A6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AE40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0AE4D4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push eax</w:t>
      </w:r>
    </w:p>
    <w:p w14:paraId="07AA1AC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14:paraId="23D3022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7105E6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A6800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14:paraId="52F5BB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14:paraId="381E9E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09AC1EC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</w:t>
      </w:r>
    </w:p>
    <w:p w14:paraId="2B25AF9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5FCDA1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6EADF2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14:paraId="2240C5F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14:paraId="29F6EA8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14:paraId="0090CC9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4E0554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14:paraId="3D7A6F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14:paraId="1D0805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14:paraId="57BBD5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5BF02D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81309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7D6F8D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14:paraId="3BA4A0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14:paraId="35C075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336C8C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endp</w:t>
      </w:r>
    </w:p>
    <w:p w14:paraId="665813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EB24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DBCE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97B9D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364DE2F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650827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al,'9'            </w:t>
      </w:r>
    </w:p>
    <w:p w14:paraId="04D475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jle DTH_END           </w:t>
      </w:r>
    </w:p>
    <w:p w14:paraId="65A766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6216DD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223E8D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54CF8C5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DIGIT_TO_HEX endp</w:t>
      </w:r>
    </w:p>
    <w:p w14:paraId="394867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9C907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274B7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1E87A0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543285A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ah,al             </w:t>
      </w:r>
    </w:p>
    <w:p w14:paraId="313DB2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al,4              </w:t>
      </w:r>
    </w:p>
    <w:p w14:paraId="26E775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189D37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62732A6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14:paraId="772FD8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al,ah             </w:t>
      </w:r>
    </w:p>
    <w:p w14:paraId="0192F5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7DDD77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343EC98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67C676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14:paraId="43B1257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7DF652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6DCC46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BYTE_TO_HEX endp</w:t>
      </w:r>
    </w:p>
    <w:p w14:paraId="50C5D4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81E00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17CCD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4BE3A6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7767F2A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_0&amp;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</w:t>
      </w:r>
    </w:p>
    <w:p w14:paraId="69D6091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328091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14:paraId="41F12D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5C7B48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008D66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4B8F04E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48BC429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7953D8B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14:paraId="20AE15B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5182CAB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1A8B1A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FB3B9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0CE0EE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2C1AF33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 MSG_EXC</w:t>
      </w:r>
    </w:p>
    <w:p w14:paraId="20F0B5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 40*2</w:t>
      </w:r>
    </w:p>
    <w:p w14:paraId="4D6674A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6E94FB2F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64752A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14:paraId="7DF9622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6338640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0561B7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14:paraId="10BA75D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14:paraId="5C480D6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53360C4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81783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0EE15A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18C14D3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14:paraId="4ABBC42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20617E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5735A5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14:paraId="401F20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14:paraId="0525E5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IDLE_IRQ_MASTER endp</w:t>
      </w:r>
    </w:p>
    <w:p w14:paraId="19E862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096EB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BEA584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IDLE_IRQ_SLAVE  proc near                      </w:t>
      </w:r>
    </w:p>
    <w:p w14:paraId="084A3D5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14:paraId="231F37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7FAF51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03E900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0A0h,al</w:t>
      </w:r>
    </w:p>
    <w:p w14:paraId="1CC7BA9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14:paraId="354D9BE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14:paraId="7D63BCF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IDLE_IRQ_SLAVE  endp</w:t>
      </w:r>
    </w:p>
    <w:p w14:paraId="765569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5B109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3D627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                       </w:t>
      </w:r>
    </w:p>
    <w:p w14:paraId="39BFF77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1485A7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6666DCF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pushad                                      </w:t>
      </w:r>
    </w:p>
    <w:p w14:paraId="1336D20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ax,DATA_DESC                           </w:t>
      </w:r>
    </w:p>
    <w:p w14:paraId="3923630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ds,ax</w:t>
      </w:r>
    </w:p>
    <w:p w14:paraId="1D99F3C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ds:[COUNT]                             </w:t>
      </w:r>
    </w:p>
    <w:p w14:paraId="36291D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edi,ds:[BUFFER_COUNT]</w:t>
      </w:r>
    </w:p>
    <w:p w14:paraId="625E01B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ax,ds:[COUNT]</w:t>
      </w:r>
    </w:p>
    <w:p w14:paraId="4B7546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6D16592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edi,538</w:t>
      </w:r>
    </w:p>
    <w:p w14:paraId="0D67FA7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esi,BUFFER_COUNT</w:t>
      </w:r>
    </w:p>
    <w:p w14:paraId="68FFE53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3C096E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50D5D16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al,0h                                  </w:t>
      </w:r>
    </w:p>
    <w:p w14:paraId="35D02B3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70h,al</w:t>
      </w:r>
    </w:p>
    <w:p w14:paraId="0E160CE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al,71h                                 </w:t>
      </w:r>
    </w:p>
    <w:p w14:paraId="7EF90D4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al,ds:[SECOND]                         </w:t>
      </w:r>
    </w:p>
    <w:p w14:paraId="337F01B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2A7251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ds:[SECOND],al                         </w:t>
      </w:r>
    </w:p>
    <w:p w14:paraId="7EBCE52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al,ds:[TIME]                           </w:t>
      </w:r>
    </w:p>
    <w:p w14:paraId="2FAF1781" w14:textId="77777777" w:rsidR="007632B0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ds:[TIME],0                            </w:t>
      </w:r>
    </w:p>
    <w:p w14:paraId="6B2574B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16FBB4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14:paraId="513FBD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edi,ds:[BUFFER_TIME]                   </w:t>
      </w:r>
    </w:p>
    <w:p w14:paraId="1567931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WORD_TO_DEC                            </w:t>
      </w:r>
    </w:p>
    <w:p w14:paraId="41826B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edi,356</w:t>
      </w:r>
    </w:p>
    <w:p w14:paraId="435413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esi,BUFFER_TIME                        </w:t>
      </w:r>
    </w:p>
    <w:p w14:paraId="0B733E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5F2A68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dec  ds:[TIME]                              </w:t>
      </w:r>
    </w:p>
    <w:p w14:paraId="78F867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esi,BUFFER_TIME</w:t>
      </w:r>
    </w:p>
    <w:p w14:paraId="6CA9264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302F13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jmp  SKIP_SECOND                            </w:t>
      </w:r>
    </w:p>
    <w:p w14:paraId="190D7E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35BCFD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14:paraId="2E4B8CA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235F18A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                                     </w:t>
      </w:r>
    </w:p>
    <w:p w14:paraId="124113B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659EEA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                           </w:t>
      </w:r>
    </w:p>
    <w:p w14:paraId="1C864E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67859E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0C2B5CF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14:paraId="769A7F2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14:paraId="200C7B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19E0DA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62279C4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14:paraId="24A40B9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TIMER_HANDLER endp</w:t>
      </w:r>
    </w:p>
    <w:p w14:paraId="445E77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71A5D4E" w14:textId="77777777" w:rsidR="00C32C98" w:rsidRPr="00C32C98" w:rsidRDefault="00C32C98" w:rsidP="007632B0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97A7F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                    </w:t>
      </w:r>
    </w:p>
    <w:p w14:paraId="7B72CAD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7DDCB5C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17378B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                                  </w:t>
      </w:r>
    </w:p>
    <w:p w14:paraId="48DE95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al,60h                                 </w:t>
      </w:r>
    </w:p>
    <w:p w14:paraId="1E1DA5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al,1                                   </w:t>
      </w:r>
    </w:p>
    <w:p w14:paraId="7257DCE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je   KEYBOARD_EXIT                          </w:t>
      </w:r>
    </w:p>
    <w:p w14:paraId="2FC2BDB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ds:[KEY_SCAN_CODE],al                  </w:t>
      </w:r>
    </w:p>
    <w:p w14:paraId="5CF61FD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edi,ds:[BUFFER_SCAN_CODE]</w:t>
      </w:r>
    </w:p>
    <w:p w14:paraId="692FE0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al,ds:[KEY_SCAN_CODE]</w:t>
      </w:r>
    </w:p>
    <w:p w14:paraId="6CD301E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14:paraId="75FD303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0D30AA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edi,200</w:t>
      </w:r>
    </w:p>
    <w:p w14:paraId="1EFFDF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esi,BUFFER_SCAN_CODE                   </w:t>
      </w:r>
    </w:p>
    <w:p w14:paraId="59385A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6201AE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jmp  KEYBOARD_RETURN  </w:t>
      </w:r>
    </w:p>
    <w:p w14:paraId="7590D1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4FC4C32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4A7F85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192DE99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</w:t>
      </w:r>
    </w:p>
    <w:p w14:paraId="1167BEB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540B6E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</w:t>
      </w:r>
    </w:p>
    <w:p w14:paraId="55AA959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14:paraId="0C3AB85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14:paraId="43BF020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14:paraId="11BD9C4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                                       </w:t>
      </w:r>
    </w:p>
    <w:p w14:paraId="3220886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51D13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678EB2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                                       </w:t>
      </w:r>
    </w:p>
    <w:p w14:paraId="685D676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KEYBOARD_HANDLER endp</w:t>
      </w:r>
    </w:p>
    <w:p w14:paraId="625507E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1C09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9E6CA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proc near                               </w:t>
      </w:r>
    </w:p>
    <w:p w14:paraId="79BBF34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3A6FC64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6D15639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14:paraId="689A3F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es,ax</w:t>
      </w:r>
    </w:p>
    <w:p w14:paraId="007A028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</w:t>
      </w:r>
    </w:p>
    <w:p w14:paraId="63BF9A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ecx,80*25                              </w:t>
      </w:r>
    </w:p>
    <w:p w14:paraId="48A87F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ax,700h</w:t>
      </w:r>
    </w:p>
    <w:p w14:paraId="032C3B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rep  stosw</w:t>
      </w:r>
    </w:p>
    <w:p w14:paraId="52F585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14:paraId="301769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0D415C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1F76E10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CLRSCR  endp</w:t>
      </w:r>
    </w:p>
    <w:p w14:paraId="2EA3C15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3D84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212A3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BUFFER_CLEAR  proc near                         </w:t>
      </w:r>
    </w:p>
    <w:p w14:paraId="00074D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3339A3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[esi+0],al</w:t>
      </w:r>
    </w:p>
    <w:p w14:paraId="453AB9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[esi+1],al</w:t>
      </w:r>
    </w:p>
    <w:p w14:paraId="78E3E8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[esi+2],al</w:t>
      </w:r>
    </w:p>
    <w:p w14:paraId="5A512C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[esi+3],al</w:t>
      </w:r>
    </w:p>
    <w:p w14:paraId="77178C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[esi+4],al</w:t>
      </w:r>
    </w:p>
    <w:p w14:paraId="5D738E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[esi+5],al</w:t>
      </w:r>
    </w:p>
    <w:p w14:paraId="352857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[esi+6],al</w:t>
      </w:r>
    </w:p>
    <w:p w14:paraId="67B4968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[esi+7],al</w:t>
      </w:r>
    </w:p>
    <w:p w14:paraId="16001AC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1D110F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BUFFER_CLEAR  endp</w:t>
      </w:r>
    </w:p>
    <w:p w14:paraId="32800FF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5F1F9D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F0A3E9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270F00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0596786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7894B45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14:paraId="7BD77A0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es,ax</w:t>
      </w:r>
    </w:p>
    <w:p w14:paraId="1470FAF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4D57C3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lodsb                                       </w:t>
      </w:r>
    </w:p>
    <w:p w14:paraId="3AEFDD5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al,al</w:t>
      </w:r>
    </w:p>
    <w:p w14:paraId="1F0B692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jz   OUTPUT_EXIT                            </w:t>
      </w:r>
    </w:p>
    <w:p w14:paraId="13CD3A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</w:p>
    <w:p w14:paraId="4343A7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edi</w:t>
      </w:r>
    </w:p>
    <w:p w14:paraId="1589EE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OUTPUT_LOOP</w:t>
      </w:r>
    </w:p>
    <w:p w14:paraId="677EE6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0A6384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14:paraId="26E8FC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532B24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392300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0ED1B1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D905A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5EF60D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B61FA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SIZE_CODE_PM     =       ($ - CODE_PM_BEGIN)</w:t>
      </w:r>
    </w:p>
    <w:p w14:paraId="48C98E2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CODE_PM  ENDS</w:t>
      </w:r>
    </w:p>
    <w:p w14:paraId="775EB35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71346F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996E98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7D8961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1A5E9E07" w14:textId="77777777" w:rsidR="00C32C98" w:rsidRPr="00394AE5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AE130F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struc                                   </w:t>
      </w:r>
    </w:p>
    <w:p w14:paraId="6C200C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14:paraId="24907B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dw 0                            </w:t>
      </w:r>
    </w:p>
    <w:p w14:paraId="55EB9F6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db 0                            </w:t>
      </w:r>
    </w:p>
    <w:p w14:paraId="4B4E0F86" w14:textId="77777777" w:rsidR="00C32C98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db 0                            </w:t>
      </w:r>
    </w:p>
    <w:p w14:paraId="0CB665DE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db 0                            </w:t>
      </w:r>
    </w:p>
    <w:p w14:paraId="4C6EB5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BASE_H      db 0                            </w:t>
      </w:r>
    </w:p>
    <w:p w14:paraId="4E354CF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ends        </w:t>
      </w:r>
    </w:p>
    <w:p w14:paraId="6DD636F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I_DESC  struc                                   </w:t>
      </w:r>
    </w:p>
    <w:p w14:paraId="4E073A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dw 0                            </w:t>
      </w:r>
    </w:p>
    <w:p w14:paraId="066311C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dw 0                            </w:t>
      </w:r>
    </w:p>
    <w:p w14:paraId="21AE071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PARAM_CNT   db 0                            </w:t>
      </w:r>
    </w:p>
    <w:p w14:paraId="2C51CFC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ACCESS      db 0                            </w:t>
      </w:r>
    </w:p>
    <w:p w14:paraId="599BB1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dw 0                            </w:t>
      </w:r>
    </w:p>
    <w:p w14:paraId="44F715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I_DESC  ends        </w:t>
      </w:r>
    </w:p>
    <w:p w14:paraId="5602F6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R_IDTR  struc                                   </w:t>
      </w:r>
    </w:p>
    <w:p w14:paraId="4ABD27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14:paraId="5592FB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dw 0                            </w:t>
      </w:r>
    </w:p>
    <w:p w14:paraId="02BD8D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dw 0                            </w:t>
      </w:r>
    </w:p>
    <w:p w14:paraId="3CD944E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R_IDTR  ends</w:t>
      </w:r>
    </w:p>
    <w:p w14:paraId="763429B4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A30D7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4ECA0B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 label   word                            </w:t>
      </w:r>
    </w:p>
    <w:p w14:paraId="3819885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46914B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&lt;GDT_SIZE-1,,,10010010b,0,&gt;                 </w:t>
      </w:r>
    </w:p>
    <w:p w14:paraId="4F066C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&lt;SIZE_CODE_RM-1,,,10011010b,0,&gt;             </w:t>
      </w:r>
    </w:p>
    <w:p w14:paraId="4475ED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&lt;SIZE_DATA-1,,,11110010b,0,&gt;      </w:t>
      </w:r>
    </w:p>
    <w:p w14:paraId="7B33F9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&lt;1000h-1,,,10010010b,0,&gt;                    </w:t>
      </w:r>
    </w:p>
    <w:p w14:paraId="13F699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76624E0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&lt;SIZE_CODE_PM-1,,,10011010b,01000000b,&gt;    </w:t>
      </w:r>
    </w:p>
    <w:p w14:paraId="3457F5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&lt;SIZE_IDT-1,,,10010010b,0,&gt;                  </w:t>
      </w:r>
    </w:p>
    <w:p w14:paraId="2D8067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3200D4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4E2FE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734A02E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795D93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15F0C2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505D1F0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1F7D61E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2821EA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3BAAC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;IDT </w:t>
      </w:r>
    </w:p>
    <w:p w14:paraId="6413584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R_IDT</w:t>
      </w:r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R  &lt;SIZE_IDT,0,0&gt;      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552D85C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4E72577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1393770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1B4B3E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30B191C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27333C7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73A376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610B9A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154010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&lt;0,CODE_PM_DESC,0,10001110b,0&gt;             </w:t>
      </w:r>
    </w:p>
    <w:p w14:paraId="55C716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&lt;0,CODE_PM_DESC,0,10001110b,0&gt;             </w:t>
      </w:r>
    </w:p>
    <w:p w14:paraId="51C4CD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060D01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3BFB3B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301D3C54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   ($ - IDT_BEGIN)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CA024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B1A9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db "Press key to change mode to PM",13,10,"$"</w:t>
      </w:r>
    </w:p>
    <w:p w14:paraId="78BA3D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db "We are in PM. Press ESC or wait till timer ends to exit PM",0</w:t>
      </w:r>
    </w:p>
    <w:p w14:paraId="1BDC21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db "We are in RM",13,10,"$"</w:t>
      </w:r>
    </w:p>
    <w:p w14:paraId="670608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db "Scan code:",0</w:t>
      </w:r>
    </w:p>
    <w:p w14:paraId="6D78585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db "Go back to RM in  XXXXXXX seconds",0</w:t>
      </w:r>
    </w:p>
    <w:p w14:paraId="3CE3006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db "Amount of interrupt calls:",0</w:t>
      </w:r>
    </w:p>
    <w:p w14:paraId="6B93BC7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db "Exception: XX",0</w:t>
      </w:r>
    </w:p>
    <w:p w14:paraId="1DB333B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db "Enter time in protected mode: $"</w:t>
      </w:r>
    </w:p>
    <w:p w14:paraId="7ED4F7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db "incorrect error$"</w:t>
      </w:r>
    </w:p>
    <w:p w14:paraId="4B2911B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HEX_TAB             db "0123456789ABCDEF"   </w:t>
      </w:r>
    </w:p>
    <w:p w14:paraId="019A914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dd  1 dup(?)            </w:t>
      </w:r>
    </w:p>
    <w:p w14:paraId="21C2F4F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db  1 dup(?)            </w:t>
      </w:r>
    </w:p>
    <w:p w14:paraId="4F3C110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db  1 dup(?)            </w:t>
      </w:r>
    </w:p>
    <w:p w14:paraId="4E661D7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db  1 dup(?)            </w:t>
      </w:r>
    </w:p>
    <w:p w14:paraId="3E8506D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db  1 dup(?)            </w:t>
      </w:r>
    </w:p>
    <w:p w14:paraId="1064512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db  1 dup(10)           </w:t>
      </w:r>
    </w:p>
    <w:p w14:paraId="738B1A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COUNT               dw  1 dup(0)            </w:t>
      </w:r>
    </w:p>
    <w:p w14:paraId="3A918EB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db  8 dup(' ')          </w:t>
      </w:r>
    </w:p>
    <w:p w14:paraId="7D1D9A0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14:paraId="73AB400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db  8 dup(' ')          </w:t>
      </w:r>
    </w:p>
    <w:p w14:paraId="0BC366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db  1 dup(0)                </w:t>
      </w:r>
    </w:p>
    <w:p w14:paraId="62429A6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db  8 dup(' ')          </w:t>
      </w:r>
    </w:p>
    <w:p w14:paraId="302B019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14:paraId="7CE8EE5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db  6,7 dup(?)          </w:t>
      </w:r>
    </w:p>
    <w:p w14:paraId="0F0BB2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BUFFER_CR_0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db 32 dup('?')</w:t>
      </w:r>
    </w:p>
    <w:p w14:paraId="4EC33C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1 dup(0) </w:t>
      </w:r>
    </w:p>
    <w:p w14:paraId="32F91F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32 dup('?'), 13, 10, "$"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1A33167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34F14A8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27C567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5B17CBC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1000h dup(?)</w:t>
      </w:r>
    </w:p>
    <w:p w14:paraId="3AF1B2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STACK_A  ends</w:t>
      </w:r>
    </w:p>
    <w:p w14:paraId="65528E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 START</w:t>
      </w:r>
    </w:p>
    <w:p w14:paraId="2B24B8B3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ACE83E5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1FA6AC01" w14:textId="77777777" w:rsidR="002B5B09" w:rsidRDefault="002B5B09" w:rsidP="00BF7225">
      <w:pPr>
        <w:pStyle w:val="ac"/>
        <w:jc w:val="left"/>
        <w:rPr>
          <w:b w:val="0"/>
          <w:sz w:val="28"/>
          <w:szCs w:val="28"/>
        </w:rPr>
      </w:pPr>
    </w:p>
    <w:p w14:paraId="58216499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141D314E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3EEC00A" wp14:editId="294A3BF1">
            <wp:extent cx="5760000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2A25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14:paraId="77D298BE" w14:textId="77777777" w:rsidR="00394AE5" w:rsidRDefault="00394AE5" w:rsidP="00394AE5">
      <w:pPr>
        <w:pStyle w:val="ac"/>
        <w:rPr>
          <w:b w:val="0"/>
          <w:szCs w:val="28"/>
        </w:rPr>
      </w:pPr>
    </w:p>
    <w:p w14:paraId="653A9FEA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noProof/>
        </w:rPr>
        <w:lastRenderedPageBreak/>
        <w:drawing>
          <wp:inline distT="0" distB="0" distL="0" distR="0" wp14:anchorId="1FEA4D37" wp14:editId="7AA10773">
            <wp:extent cx="5760000" cy="388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CD9F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Реальный режим.</w:t>
      </w:r>
    </w:p>
    <w:p w14:paraId="007DF8AD" w14:textId="77777777" w:rsidR="00394AE5" w:rsidRDefault="00394AE5" w:rsidP="00394AE5">
      <w:pPr>
        <w:pStyle w:val="ac"/>
        <w:rPr>
          <w:b w:val="0"/>
          <w:szCs w:val="28"/>
        </w:rPr>
      </w:pPr>
    </w:p>
    <w:p w14:paraId="7BB9A2E4" w14:textId="77777777" w:rsidR="00394AE5" w:rsidRDefault="00394AE5" w:rsidP="00394AE5">
      <w:pPr>
        <w:pStyle w:val="ac"/>
        <w:rPr>
          <w:b w:val="0"/>
          <w:szCs w:val="28"/>
        </w:rPr>
      </w:pPr>
    </w:p>
    <w:p w14:paraId="1BAAFED1" w14:textId="77777777" w:rsidR="00394AE5" w:rsidRPr="002B5B09" w:rsidRDefault="00394AE5" w:rsidP="00394AE5">
      <w:pPr>
        <w:pStyle w:val="ac"/>
        <w:rPr>
          <w:b w:val="0"/>
          <w:szCs w:val="28"/>
        </w:rPr>
      </w:pPr>
    </w:p>
    <w:p w14:paraId="09FE4BDB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EA7CA21" wp14:editId="5602177F">
            <wp:extent cx="5778000" cy="388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BF4F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14:paraId="46A84717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40BC0DE7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096E3AE0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64D562B0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6937E66E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20900AC4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0F9BDE5" w14:textId="77777777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17F6D8FA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E627" w14:textId="77777777" w:rsidR="00801073" w:rsidRDefault="00801073" w:rsidP="002D50C3">
      <w:pPr>
        <w:spacing w:after="0" w:line="240" w:lineRule="auto"/>
      </w:pPr>
      <w:r>
        <w:separator/>
      </w:r>
    </w:p>
  </w:endnote>
  <w:endnote w:type="continuationSeparator" w:id="0">
    <w:p w14:paraId="7C97721C" w14:textId="77777777" w:rsidR="00801073" w:rsidRDefault="00801073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56711555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E5" w:rsidRPr="00394AE5">
          <w:rPr>
            <w:noProof/>
            <w:lang w:val="ru-RU"/>
          </w:rPr>
          <w:t>18</w:t>
        </w:r>
        <w:r>
          <w:fldChar w:fldCharType="end"/>
        </w:r>
      </w:p>
      <w:p w14:paraId="4B4C3745" w14:textId="77777777" w:rsidR="00B12155" w:rsidRDefault="00801073">
        <w:pPr>
          <w:pStyle w:val="aa"/>
          <w:jc w:val="right"/>
        </w:pPr>
      </w:p>
    </w:sdtContent>
  </w:sdt>
  <w:p w14:paraId="45F1204B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819B" w14:textId="77777777" w:rsidR="00801073" w:rsidRDefault="00801073" w:rsidP="002D50C3">
      <w:pPr>
        <w:spacing w:after="0" w:line="240" w:lineRule="auto"/>
      </w:pPr>
      <w:r>
        <w:separator/>
      </w:r>
    </w:p>
  </w:footnote>
  <w:footnote w:type="continuationSeparator" w:id="0">
    <w:p w14:paraId="1871CC07" w14:textId="77777777" w:rsidR="00801073" w:rsidRDefault="00801073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811405">
    <w:abstractNumId w:val="14"/>
  </w:num>
  <w:num w:numId="2" w16cid:durableId="2056737935">
    <w:abstractNumId w:val="7"/>
  </w:num>
  <w:num w:numId="3" w16cid:durableId="1022583869">
    <w:abstractNumId w:val="21"/>
  </w:num>
  <w:num w:numId="4" w16cid:durableId="5314550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1763583">
    <w:abstractNumId w:val="5"/>
  </w:num>
  <w:num w:numId="6" w16cid:durableId="1265920078">
    <w:abstractNumId w:val="18"/>
  </w:num>
  <w:num w:numId="7" w16cid:durableId="834757397">
    <w:abstractNumId w:val="9"/>
  </w:num>
  <w:num w:numId="8" w16cid:durableId="509679415">
    <w:abstractNumId w:val="4"/>
  </w:num>
  <w:num w:numId="9" w16cid:durableId="1348867412">
    <w:abstractNumId w:val="20"/>
  </w:num>
  <w:num w:numId="10" w16cid:durableId="628508383">
    <w:abstractNumId w:val="8"/>
  </w:num>
  <w:num w:numId="11" w16cid:durableId="153189147">
    <w:abstractNumId w:val="6"/>
  </w:num>
  <w:num w:numId="12" w16cid:durableId="1353385659">
    <w:abstractNumId w:val="13"/>
  </w:num>
  <w:num w:numId="13" w16cid:durableId="1436754363">
    <w:abstractNumId w:val="22"/>
  </w:num>
  <w:num w:numId="14" w16cid:durableId="1445078279">
    <w:abstractNumId w:val="12"/>
  </w:num>
  <w:num w:numId="15" w16cid:durableId="723719745">
    <w:abstractNumId w:val="0"/>
  </w:num>
  <w:num w:numId="16" w16cid:durableId="464978214">
    <w:abstractNumId w:val="3"/>
  </w:num>
  <w:num w:numId="17" w16cid:durableId="88503759">
    <w:abstractNumId w:val="15"/>
  </w:num>
  <w:num w:numId="18" w16cid:durableId="1971401030">
    <w:abstractNumId w:val="19"/>
  </w:num>
  <w:num w:numId="19" w16cid:durableId="1295257812">
    <w:abstractNumId w:val="16"/>
  </w:num>
  <w:num w:numId="20" w16cid:durableId="506553944">
    <w:abstractNumId w:val="17"/>
  </w:num>
  <w:num w:numId="21" w16cid:durableId="1432627754">
    <w:abstractNumId w:val="10"/>
  </w:num>
  <w:num w:numId="22" w16cid:durableId="815218685">
    <w:abstractNumId w:val="2"/>
  </w:num>
  <w:num w:numId="23" w16cid:durableId="199039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0A3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3EDC"/>
    <w:rsid w:val="00394AE5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1073"/>
    <w:rsid w:val="00802618"/>
    <w:rsid w:val="0080478B"/>
    <w:rsid w:val="008146B0"/>
    <w:rsid w:val="008162EA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A7A21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18E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19</Pages>
  <Words>3612</Words>
  <Characters>20591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latfulinvladislav@gmail.com</cp:lastModifiedBy>
  <cp:revision>96</cp:revision>
  <cp:lastPrinted>2021-04-29T19:58:00Z</cp:lastPrinted>
  <dcterms:created xsi:type="dcterms:W3CDTF">2015-09-20T12:34:00Z</dcterms:created>
  <dcterms:modified xsi:type="dcterms:W3CDTF">2022-04-18T19:43:00Z</dcterms:modified>
</cp:coreProperties>
</file>