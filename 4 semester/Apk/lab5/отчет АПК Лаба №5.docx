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0DB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9B6135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911620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AEA6EF6" w14:textId="77777777" w:rsidR="00774C9B" w:rsidRPr="00774C9B" w:rsidRDefault="00774C9B" w:rsidP="00774C9B">
      <w:pPr>
        <w:rPr>
          <w:sz w:val="28"/>
          <w:lang w:val="ru-RU"/>
        </w:rPr>
      </w:pPr>
    </w:p>
    <w:p w14:paraId="4EAFAF6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4E7F82D" w14:textId="77777777" w:rsidR="00FE3008" w:rsidRPr="00FE3008" w:rsidRDefault="00FE3008" w:rsidP="00FE3008">
      <w:pPr>
        <w:jc w:val="center"/>
        <w:rPr>
          <w:lang w:val="ru-RU"/>
        </w:rPr>
      </w:pPr>
    </w:p>
    <w:p w14:paraId="1228AB52" w14:textId="77777777" w:rsidR="00FE3008" w:rsidRPr="00FE3008" w:rsidRDefault="00FE3008" w:rsidP="00FE3008">
      <w:pPr>
        <w:jc w:val="center"/>
        <w:rPr>
          <w:lang w:val="ru-RU"/>
        </w:rPr>
      </w:pPr>
    </w:p>
    <w:p w14:paraId="3D411B84" w14:textId="77777777" w:rsidR="00FE3008" w:rsidRPr="00FE3008" w:rsidRDefault="00FE3008" w:rsidP="00FE3008">
      <w:pPr>
        <w:jc w:val="center"/>
        <w:rPr>
          <w:lang w:val="ru-RU"/>
        </w:rPr>
      </w:pPr>
    </w:p>
    <w:p w14:paraId="05C96FA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BCDCF5C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98C6E7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D13548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99E72E6" w14:textId="22B98177" w:rsidR="00AE31FD" w:rsidRPr="009C6F49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9C6F49">
        <w:rPr>
          <w:rFonts w:ascii="Times New Roman" w:hAnsi="Times New Roman" w:cs="Times New Roman"/>
          <w:sz w:val="32"/>
          <w:szCs w:val="32"/>
        </w:rPr>
        <w:t>14</w:t>
      </w:r>
    </w:p>
    <w:p w14:paraId="1EAA8958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F63B9C2" w14:textId="478F8018" w:rsidR="0000398E" w:rsidRPr="009C6F49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9C6F49" w:rsidRPr="009C6F49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7FD9F13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07851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8AF4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D90802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014FDEF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05E7F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43D35FF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B4D3F6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86C6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6CE804" w14:textId="1B7A7AB9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9C6F49">
        <w:rPr>
          <w:rFonts w:ascii="Times New Roman" w:hAnsi="Times New Roman" w:cs="Times New Roman"/>
          <w:sz w:val="28"/>
          <w:lang w:val="ru-RU"/>
        </w:rPr>
        <w:tab/>
      </w:r>
      <w:r w:rsidR="009C6F49">
        <w:rPr>
          <w:rFonts w:ascii="Times New Roman" w:hAnsi="Times New Roman" w:cs="Times New Roman"/>
          <w:sz w:val="28"/>
          <w:lang w:val="ru-RU"/>
        </w:rPr>
        <w:tab/>
        <w:t xml:space="preserve">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3B0DA21E" w14:textId="2188023A" w:rsidR="00AE31FD" w:rsidRPr="000D1D7A" w:rsidRDefault="00AE31FD" w:rsidP="009C6F49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9C6F49" w:rsidRPr="009C6F49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9C6F49" w:rsidRPr="009C6F49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9C6F49">
        <w:rPr>
          <w:rFonts w:ascii="Times New Roman" w:hAnsi="Times New Roman" w:cs="Times New Roman"/>
          <w:sz w:val="28"/>
          <w:lang w:val="ru-RU"/>
        </w:rPr>
        <w:tab/>
        <w:t xml:space="preserve">  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5112960" w14:textId="33A49B6E" w:rsidR="00AE31FD" w:rsidRPr="00651CEE" w:rsidRDefault="009C6F49" w:rsidP="009C6F49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Латфулин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В.Р.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</w:t>
      </w:r>
      <w:r w:rsidR="00651CEE" w:rsidRPr="00651CEE">
        <w:rPr>
          <w:sz w:val="28"/>
          <w:szCs w:val="28"/>
          <w:lang w:val="ru-RU"/>
        </w:rPr>
        <w:t>Одинец Д.Н.</w:t>
      </w:r>
    </w:p>
    <w:p w14:paraId="4E6CFE7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66C37E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AAB7F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5F9CDF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F120EA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2C9B97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FDD1A6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4A5A73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F7CCBBC" w14:textId="07579B90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9C6F49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1A0E2F4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42FADFD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7432ACC8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571B67B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5167E43A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19AB56B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5D2B9069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6B5000BB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7738F80C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F90D6C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528C51DB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6C2D15EC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indicator</w:t>
      </w:r>
      <w:proofErr w:type="spellEnd"/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18AEF6FF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0);</w:t>
      </w:r>
    </w:p>
    <w:p w14:paraId="0B465CA5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255CEEC6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940EAAF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4A7823B9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7DFF5CA0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48915FF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0C1B215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dos.h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07DA7FD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64680DC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stdlib.h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06E5C35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conio.h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&gt;</w:t>
      </w:r>
    </w:p>
    <w:p w14:paraId="3782D87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1B6FF2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int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 0;</w:t>
      </w:r>
    </w:p>
    <w:p w14:paraId="5466942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E4E0C4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9)(...)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;</w:t>
      </w:r>
    </w:p>
    <w:p w14:paraId="133A12E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14:paraId="35F30AC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7F1EB6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mask);</w:t>
      </w:r>
    </w:p>
    <w:p w14:paraId="26E0D09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9AE381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main(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4BA9EBD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old9 =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getvect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(0x09); // сохраняем указатель на старый обработчик</w:t>
      </w:r>
    </w:p>
    <w:p w14:paraId="50CAA1F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new9); // меняем его на новый</w:t>
      </w:r>
    </w:p>
    <w:p w14:paraId="08B4D71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while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(!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exit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1CACCDC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4);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14:paraId="2C5EE9C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503BC17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1F79352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07F964A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");</w:t>
      </w:r>
    </w:p>
    <w:p w14:paraId="0598013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"Press ESC to exit program");</w:t>
      </w:r>
    </w:p>
    <w:p w14:paraId="33734F9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nPress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any key: ");</w:t>
      </w:r>
    </w:p>
    <w:p w14:paraId="69C0CE3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24B4BC1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44A0DEE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0); //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6A950DC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old9); // возвращаем старый обработчик</w:t>
      </w:r>
    </w:p>
    <w:p w14:paraId="733D6EE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16D503F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506D9D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14:paraId="72E04AF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char </w:t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[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5];</w:t>
      </w:r>
    </w:p>
    <w:p w14:paraId="21A916F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char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c =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(0x60); // считываем скан-код из порта клавиатуры</w:t>
      </w:r>
    </w:p>
    <w:p w14:paraId="6EE1BEF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(c == 0x01)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если это ESC устанавливаем флаг завершения программы</w:t>
      </w:r>
    </w:p>
    <w:p w14:paraId="6568ECE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0xFA &amp;&amp; !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) { // иначе выводим скан-код в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шестнадцатиричной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форме</w:t>
      </w:r>
    </w:p>
    <w:p w14:paraId="0554BFC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c,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16);</w:t>
      </w:r>
    </w:p>
    <w:p w14:paraId="1F4DB35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("0x");</w:t>
      </w:r>
    </w:p>
    <w:p w14:paraId="02E61B74" w14:textId="77777777" w:rsidR="00692E80" w:rsidRPr="009C6F4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</w:t>
      </w:r>
      <w:proofErr w:type="spellEnd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50B7D482" w14:textId="77777777" w:rsidR="00692E80" w:rsidRPr="009C6F4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proofErr w:type="gramStart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 ");</w:t>
      </w:r>
    </w:p>
    <w:p w14:paraId="37604EE1" w14:textId="77777777" w:rsidR="00692E80" w:rsidRPr="009C6F49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04BEDB7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6F49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28F53F6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638DA1C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B84A0A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 {</w:t>
      </w:r>
    </w:p>
    <w:p w14:paraId="3A13A0C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14:paraId="1E0AB22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mask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= 0xED) indicator(0xED);</w:t>
      </w:r>
    </w:p>
    <w:p w14:paraId="1B624CA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i = 0;</w:t>
      </w:r>
    </w:p>
    <w:p w14:paraId="25246B0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14:paraId="0129DD4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(0x64) &amp; 2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0); // 1 бит должен быть 0</w:t>
      </w:r>
    </w:p>
    <w:p w14:paraId="3E19E2E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14:paraId="02236F8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do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{</w:t>
      </w:r>
    </w:p>
    <w:p w14:paraId="247B1DC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14:paraId="223360C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outp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0x60,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mask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</w:t>
      </w:r>
    </w:p>
    <w:p w14:paraId="28145CD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 xml:space="preserve">} 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while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inp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(0x60) == 0xFE &amp;&amp; i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&lt; 3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 // проверяем код возврата 0xFA - успешно, 0xFE - необходима повторная отправка</w:t>
      </w:r>
    </w:p>
    <w:p w14:paraId="303AF7A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== 3) {</w:t>
      </w:r>
    </w:p>
    <w:p w14:paraId="613AAC8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</w:t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nError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 0xFE - can't send mask\n");</w:t>
      </w:r>
    </w:p>
    <w:p w14:paraId="22FAD85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</w:t>
      </w:r>
      <w:proofErr w:type="spell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= 1; // установка флага завершения программы</w:t>
      </w:r>
    </w:p>
    <w:p w14:paraId="0C498A9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14:paraId="7C57BE84" w14:textId="77777777"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4D34B61A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3AEFDD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4210EB1E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1E18C53A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3753080E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0768CD97" w14:textId="77777777" w:rsidR="002B5B09" w:rsidRDefault="002B5B09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BB3098A" wp14:editId="6E81A376">
            <wp:extent cx="5775960" cy="3898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032" cy="3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ECA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5BA6C96B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2889E623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4D4EA581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D302911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1BA45DE6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138C" w14:textId="77777777" w:rsidR="00980F04" w:rsidRDefault="00980F04" w:rsidP="002D50C3">
      <w:pPr>
        <w:spacing w:after="0" w:line="240" w:lineRule="auto"/>
      </w:pPr>
      <w:r>
        <w:separator/>
      </w:r>
    </w:p>
  </w:endnote>
  <w:endnote w:type="continuationSeparator" w:id="0">
    <w:p w14:paraId="121FD922" w14:textId="77777777" w:rsidR="00980F04" w:rsidRDefault="00980F0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111562FC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7C831152" w14:textId="77777777" w:rsidR="00B12155" w:rsidRDefault="00980F04">
        <w:pPr>
          <w:pStyle w:val="aa"/>
          <w:jc w:val="right"/>
        </w:pPr>
      </w:p>
    </w:sdtContent>
  </w:sdt>
  <w:p w14:paraId="4B3C645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C3B6" w14:textId="77777777" w:rsidR="00980F04" w:rsidRDefault="00980F04" w:rsidP="002D50C3">
      <w:pPr>
        <w:spacing w:after="0" w:line="240" w:lineRule="auto"/>
      </w:pPr>
      <w:r>
        <w:separator/>
      </w:r>
    </w:p>
  </w:footnote>
  <w:footnote w:type="continuationSeparator" w:id="0">
    <w:p w14:paraId="256BA87D" w14:textId="77777777" w:rsidR="00980F04" w:rsidRDefault="00980F0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352568">
    <w:abstractNumId w:val="14"/>
  </w:num>
  <w:num w:numId="2" w16cid:durableId="287704383">
    <w:abstractNumId w:val="7"/>
  </w:num>
  <w:num w:numId="3" w16cid:durableId="2104523467">
    <w:abstractNumId w:val="21"/>
  </w:num>
  <w:num w:numId="4" w16cid:durableId="8621329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574123">
    <w:abstractNumId w:val="5"/>
  </w:num>
  <w:num w:numId="6" w16cid:durableId="380518422">
    <w:abstractNumId w:val="18"/>
  </w:num>
  <w:num w:numId="7" w16cid:durableId="178549232">
    <w:abstractNumId w:val="9"/>
  </w:num>
  <w:num w:numId="8" w16cid:durableId="1141145346">
    <w:abstractNumId w:val="4"/>
  </w:num>
  <w:num w:numId="9" w16cid:durableId="438263919">
    <w:abstractNumId w:val="20"/>
  </w:num>
  <w:num w:numId="10" w16cid:durableId="240256939">
    <w:abstractNumId w:val="8"/>
  </w:num>
  <w:num w:numId="11" w16cid:durableId="943684621">
    <w:abstractNumId w:val="6"/>
  </w:num>
  <w:num w:numId="12" w16cid:durableId="487595838">
    <w:abstractNumId w:val="13"/>
  </w:num>
  <w:num w:numId="13" w16cid:durableId="2024897555">
    <w:abstractNumId w:val="22"/>
  </w:num>
  <w:num w:numId="14" w16cid:durableId="41172450">
    <w:abstractNumId w:val="12"/>
  </w:num>
  <w:num w:numId="15" w16cid:durableId="1036390592">
    <w:abstractNumId w:val="0"/>
  </w:num>
  <w:num w:numId="16" w16cid:durableId="333728767">
    <w:abstractNumId w:val="3"/>
  </w:num>
  <w:num w:numId="17" w16cid:durableId="2018387621">
    <w:abstractNumId w:val="15"/>
  </w:num>
  <w:num w:numId="18" w16cid:durableId="113986086">
    <w:abstractNumId w:val="19"/>
  </w:num>
  <w:num w:numId="19" w16cid:durableId="672611279">
    <w:abstractNumId w:val="16"/>
  </w:num>
  <w:num w:numId="20" w16cid:durableId="603078537">
    <w:abstractNumId w:val="17"/>
  </w:num>
  <w:num w:numId="21" w16cid:durableId="470638410">
    <w:abstractNumId w:val="10"/>
  </w:num>
  <w:num w:numId="22" w16cid:durableId="389160367">
    <w:abstractNumId w:val="2"/>
  </w:num>
  <w:num w:numId="23" w16cid:durableId="214322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0F04"/>
    <w:rsid w:val="00987759"/>
    <w:rsid w:val="009A557A"/>
    <w:rsid w:val="009B2201"/>
    <w:rsid w:val="009C6F49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CB9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latfulinvladislav@gmail.com</cp:lastModifiedBy>
  <cp:revision>85</cp:revision>
  <cp:lastPrinted>2021-04-29T19:58:00Z</cp:lastPrinted>
  <dcterms:created xsi:type="dcterms:W3CDTF">2015-09-20T12:34:00Z</dcterms:created>
  <dcterms:modified xsi:type="dcterms:W3CDTF">2022-04-18T19:42:00Z</dcterms:modified>
</cp:coreProperties>
</file>